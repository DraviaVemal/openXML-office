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11722" w:type="dxa"/>
        <w:tblCellSpacing w:w="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284"/>
        <w:gridCol w:w="3500"/>
      </w:tblGrid>
      <w:tr w:rsidR="00E616A7" w:rsidRPr="00E9602C" w14:paraId="6E9E23D4" w14:textId="77777777" w:rsidTr="00EE7C41">
        <w:trPr>
          <w:tblCellSpacing w:w="0" w:type="dxa"/>
        </w:trPr>
        <w:tc>
          <w:tcPr>
            <w:tcW w:w="79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leftBoxsectionnth-child1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0"/>
              <w:gridCol w:w="6606"/>
            </w:tblGrid>
            <w:tr w:rsidR="00E9602C" w:rsidRPr="00E9602C" w14:paraId="6C9697DF" w14:textId="77777777">
              <w:trPr>
                <w:tblCellSpacing w:w="0" w:type="dxa"/>
              </w:trPr>
              <w:tc>
                <w:tcPr>
                  <w:tcW w:w="600" w:type="dxa"/>
                  <w:shd w:val="clear" w:color="auto" w:fill="00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5AE7BA" w14:textId="77777777" w:rsidR="00E616A7" w:rsidRPr="00E9602C" w:rsidRDefault="00E616A7" w:rsidP="00E25D73">
                  <w:pP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66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788517" w14:textId="77777777" w:rsidR="00E616A7" w:rsidRPr="00E9602C" w:rsidRDefault="00000000" w:rsidP="00E25D73">
                  <w:pPr>
                    <w:pStyle w:val="documentnameSecname"/>
                    <w:spacing w:line="240" w:lineRule="auto"/>
                    <w:ind w:left="300"/>
                    <w:rPr>
                      <w:rStyle w:val="documentfirstparagraph"/>
                      <w:rFonts w:ascii="Montserrat" w:eastAsia="Montserrat" w:hAnsi="Montserrat" w:cs="Montserrat"/>
                      <w:b/>
                      <w:bCs/>
                      <w:sz w:val="44"/>
                      <w:szCs w:val="44"/>
                    </w:rPr>
                  </w:pPr>
                  <w:r w:rsidRPr="00E9602C"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sz w:val="44"/>
                      <w:szCs w:val="44"/>
                    </w:rPr>
                    <w:t>Dravia Vemal</w:t>
                  </w:r>
                  <w:r w:rsidRPr="00E9602C">
                    <w:rPr>
                      <w:rStyle w:val="documentfirstparagraph"/>
                      <w:rFonts w:ascii="Montserrat" w:eastAsia="Montserrat" w:hAnsi="Montserrat" w:cs="Montserrat"/>
                      <w:b/>
                      <w:bCs/>
                      <w:sz w:val="44"/>
                      <w:szCs w:val="44"/>
                    </w:rPr>
                    <w:t xml:space="preserve"> </w:t>
                  </w:r>
                  <w:r w:rsidRPr="00E9602C"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sz w:val="44"/>
                      <w:szCs w:val="44"/>
                    </w:rPr>
                    <w:t>Murugesan</w:t>
                  </w:r>
                </w:p>
              </w:tc>
            </w:tr>
          </w:tbl>
          <w:p w14:paraId="684D4204" w14:textId="77777777" w:rsidR="00E616A7" w:rsidRPr="00E9602C" w:rsidRDefault="00000000" w:rsidP="00E25D73">
            <w:pPr>
              <w:pStyle w:val="documentleftBoxsectionsectiontopdiv"/>
              <w:pBdr>
                <w:top w:val="none" w:sz="0" w:space="0" w:color="auto"/>
              </w:pBdr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  <w:sz w:val="10"/>
                <w:szCs w:val="10"/>
              </w:rPr>
            </w:pPr>
            <w:r w:rsidRPr="00E9602C">
              <w:rPr>
                <w:rStyle w:val="documentleftBox"/>
                <w:rFonts w:ascii="Open Sans" w:eastAsia="Open Sans" w:hAnsi="Open Sans" w:cs="Open Sans"/>
                <w:sz w:val="10"/>
                <w:szCs w:val="10"/>
              </w:rPr>
              <w:t> </w:t>
            </w:r>
          </w:p>
          <w:p w14:paraId="76EA84F7" w14:textId="77777777" w:rsidR="00E616A7" w:rsidRPr="00E9602C" w:rsidRDefault="00000000" w:rsidP="00E25D73">
            <w:pPr>
              <w:pStyle w:val="documentsectiontitle"/>
              <w:pBdr>
                <w:bottom w:val="none" w:sz="0" w:space="10" w:color="auto"/>
              </w:pBdr>
              <w:spacing w:line="240" w:lineRule="auto"/>
              <w:ind w:left="600"/>
              <w:rPr>
                <w:rStyle w:val="documentleftBox"/>
              </w:rPr>
            </w:pPr>
            <w:r w:rsidRPr="00E9602C">
              <w:rPr>
                <w:rStyle w:val="documentleftBox"/>
              </w:rPr>
              <w:t>Professional Summary</w:t>
            </w:r>
          </w:p>
          <w:p w14:paraId="1DFBFF0E" w14:textId="68AB0186" w:rsidR="00E616A7" w:rsidRDefault="005143AD" w:rsidP="00E25D73">
            <w:pPr>
              <w:pStyle w:val="p"/>
              <w:spacing w:line="240" w:lineRule="auto"/>
              <w:ind w:left="600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143AD">
              <w:rPr>
                <w:rFonts w:ascii="Open Sans" w:eastAsia="Open Sans" w:hAnsi="Open Sans" w:cs="Open Sans"/>
                <w:sz w:val="20"/>
                <w:szCs w:val="20"/>
              </w:rPr>
              <w:t>Seasoned Software Engineer with 8+ years of experience in designing, developing, and optimizing complex software solutions.</w:t>
            </w:r>
          </w:p>
          <w:p w14:paraId="087FC711" w14:textId="5E46EB99" w:rsidR="000553E3" w:rsidRPr="002B1F3A" w:rsidRDefault="000553E3" w:rsidP="00E25D73">
            <w:pPr>
              <w:pStyle w:val="p"/>
              <w:spacing w:line="240" w:lineRule="auto"/>
              <w:ind w:left="600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2B1F3A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| NodeJS | Rust</w:t>
            </w:r>
            <w:r w:rsidR="00C80C48" w:rsidRPr="002B1F3A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 | C#</w:t>
            </w:r>
            <w:r w:rsidRPr="002B1F3A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 | Full Stack | Web | Backend | Desktop |</w:t>
            </w:r>
            <w:r w:rsidR="00C80C48" w:rsidRPr="002B1F3A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 Docker</w:t>
            </w:r>
            <w:r w:rsidRPr="002B1F3A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 |</w:t>
            </w:r>
          </w:p>
          <w:p w14:paraId="6774715C" w14:textId="16659598" w:rsidR="00E616A7" w:rsidRPr="00E9602C" w:rsidRDefault="00E616A7" w:rsidP="000553E3">
            <w:pPr>
              <w:pStyle w:val="documentsectionsectionbottomdiv"/>
              <w:spacing w:line="240" w:lineRule="auto"/>
              <w:rPr>
                <w:rStyle w:val="documentleftBox"/>
                <w:rFonts w:ascii="Open Sans" w:eastAsia="Open Sans" w:hAnsi="Open Sans" w:cs="Open Sans"/>
              </w:rPr>
            </w:pPr>
          </w:p>
          <w:p w14:paraId="792DB5E1" w14:textId="77777777" w:rsidR="00E616A7" w:rsidRPr="00E9602C" w:rsidRDefault="00000000" w:rsidP="00E25D73">
            <w:pPr>
              <w:pStyle w:val="documentleftBoxsectionsectiontopdiv"/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  <w:sz w:val="10"/>
                <w:szCs w:val="10"/>
              </w:rPr>
            </w:pPr>
            <w:r w:rsidRPr="00E9602C">
              <w:rPr>
                <w:rStyle w:val="documentleftBox"/>
                <w:rFonts w:ascii="Open Sans" w:eastAsia="Open Sans" w:hAnsi="Open Sans" w:cs="Open Sans"/>
                <w:sz w:val="10"/>
                <w:szCs w:val="10"/>
              </w:rPr>
              <w:t> </w:t>
            </w:r>
          </w:p>
          <w:p w14:paraId="69A7624F" w14:textId="034D67CF" w:rsidR="00E616A7" w:rsidRPr="00E9602C" w:rsidRDefault="00B7528C" w:rsidP="00E25D73">
            <w:pPr>
              <w:pStyle w:val="documentsectiontitle"/>
              <w:pBdr>
                <w:bottom w:val="none" w:sz="0" w:space="10" w:color="auto"/>
              </w:pBdr>
              <w:spacing w:line="240" w:lineRule="auto"/>
              <w:ind w:left="600"/>
              <w:rPr>
                <w:rStyle w:val="documentleftBox"/>
              </w:rPr>
            </w:pPr>
            <w:r>
              <w:rPr>
                <w:rStyle w:val="documentleftBox"/>
              </w:rPr>
              <w:t>Recent</w:t>
            </w:r>
            <w:r w:rsidR="002576F4" w:rsidRPr="00E9602C">
              <w:rPr>
                <w:rStyle w:val="documentleftBox"/>
              </w:rPr>
              <w:t xml:space="preserve"> </w:t>
            </w:r>
            <w:r w:rsidR="007B63BC" w:rsidRPr="00E9602C">
              <w:rPr>
                <w:rStyle w:val="documentleftBox"/>
              </w:rPr>
              <w:t>Experience</w:t>
            </w:r>
          </w:p>
          <w:p w14:paraId="5FF49691" w14:textId="77777777" w:rsidR="00FD3214" w:rsidRPr="00E9602C" w:rsidRDefault="00FD3214" w:rsidP="00E25D73">
            <w:pPr>
              <w:pStyle w:val="p"/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E9602C">
              <w:rPr>
                <w:rStyle w:val="documentleftBox"/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Byzzer Powered </w:t>
            </w:r>
            <w:r w:rsidRPr="00E9602C">
              <w:rPr>
                <w:rStyle w:val="documentleftBox"/>
                <w:rFonts w:ascii="Montserrat" w:eastAsia="Open Sans" w:hAnsi="Montserrat" w:cs="Open Sans"/>
                <w:b/>
                <w:bCs/>
                <w:sz w:val="20"/>
                <w:szCs w:val="20"/>
              </w:rPr>
              <w:t>by</w:t>
            </w:r>
            <w:r w:rsidRPr="00E9602C">
              <w:rPr>
                <w:rStyle w:val="documentleftBox"/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 NielsenIQ: </w:t>
            </w:r>
          </w:p>
          <w:p w14:paraId="45411344" w14:textId="7ECDB256" w:rsidR="00FD3214" w:rsidRPr="00E9602C" w:rsidRDefault="00FD0200" w:rsidP="00E25D73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Fonts w:ascii="Open Sans" w:eastAsia="Open Sans" w:hAnsi="Open Sans" w:cs="Open Sans"/>
                <w:sz w:val="20"/>
                <w:szCs w:val="20"/>
                <w:lang w:val="en-IN"/>
              </w:rPr>
            </w:pPr>
            <w:r w:rsidRPr="00FD0200">
              <w:rPr>
                <w:rFonts w:ascii="Open Sans" w:eastAsia="Open Sans" w:hAnsi="Open Sans" w:cs="Open Sans"/>
                <w:sz w:val="20"/>
                <w:szCs w:val="20"/>
              </w:rPr>
              <w:t>Spearheaded the end-to-end development of "Data on Demand" revolutionizing data delivery for efficiency and scalability.</w:t>
            </w:r>
          </w:p>
          <w:p w14:paraId="6C8CE254" w14:textId="0E067758" w:rsidR="00FD3214" w:rsidRPr="00E9602C" w:rsidRDefault="00FD0200" w:rsidP="00E25D73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Fonts w:ascii="Open Sans" w:eastAsia="Open Sans" w:hAnsi="Open Sans" w:cs="Open Sans"/>
                <w:sz w:val="20"/>
                <w:szCs w:val="20"/>
                <w:lang w:val="en-IN"/>
              </w:rPr>
            </w:pPr>
            <w:r w:rsidRPr="00FD0200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Architected a Node.js-based query builder for dynamic product team configuration</w:t>
            </w:r>
            <w:r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,</w:t>
            </w:r>
            <w:r w:rsidRPr="00FD0200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 xml:space="preserve"> process</w:t>
            </w:r>
            <w:r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ed</w:t>
            </w:r>
            <w:r w:rsidRPr="00FD0200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 xml:space="preserve"> into </w:t>
            </w:r>
            <w:r w:rsidR="000269FA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cost effective</w:t>
            </w:r>
            <w:r w:rsidRPr="00FD0200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 xml:space="preserve">SQL </w:t>
            </w:r>
            <w:r w:rsidRPr="00FD0200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queries.</w:t>
            </w:r>
          </w:p>
          <w:p w14:paraId="73D3AD6B" w14:textId="141CECD8" w:rsidR="00FD3214" w:rsidRPr="00E9602C" w:rsidRDefault="00FD0200" w:rsidP="00E25D73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Fonts w:ascii="Open Sans" w:eastAsia="Open Sans" w:hAnsi="Open Sans" w:cs="Open Sans"/>
                <w:sz w:val="20"/>
                <w:szCs w:val="20"/>
                <w:lang w:val="en-IN"/>
              </w:rPr>
            </w:pPr>
            <w:r w:rsidRPr="00FD0200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Developed a data aggregation engine, initially in Node.js, later expanded with Rust for performance-critical tasks.</w:t>
            </w:r>
          </w:p>
          <w:p w14:paraId="1AB0DA49" w14:textId="1B9ECB48" w:rsidR="00FD3214" w:rsidRPr="00E9602C" w:rsidRDefault="00FD0200" w:rsidP="00E25D73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Fonts w:ascii="Open Sans" w:eastAsia="Open Sans" w:hAnsi="Open Sans" w:cs="Open Sans"/>
                <w:sz w:val="20"/>
                <w:szCs w:val="20"/>
                <w:lang w:val="en-IN"/>
              </w:rPr>
            </w:pPr>
            <w:r w:rsidRPr="00FD0200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Implemented Rust-based worker nodes for computation-intensive and I/O tasks, communicating via Unix sockets with a master node.</w:t>
            </w:r>
          </w:p>
          <w:p w14:paraId="0DB2D21A" w14:textId="4FDEC0DF" w:rsidR="00FD3214" w:rsidRPr="00E9602C" w:rsidRDefault="00FD0200" w:rsidP="00E25D73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FD0200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Achieved a processing rate of 400K data cells per second, including post-computation, sorting, weighting, and data masking</w:t>
            </w:r>
            <w:r w:rsidR="00FD3214" w:rsidRPr="00E9602C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.</w:t>
            </w:r>
          </w:p>
          <w:p w14:paraId="20AB7E6B" w14:textId="2F83FD7A" w:rsidR="009F2D21" w:rsidRPr="00E9602C" w:rsidRDefault="00FD0200" w:rsidP="00E9602C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</w:pPr>
            <w:r w:rsidRPr="00FD0200"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>Reduced costs by 75% compared to a third-party solution.</w:t>
            </w:r>
          </w:p>
          <w:p w14:paraId="20C839DC" w14:textId="544F8D4C" w:rsidR="00E9602C" w:rsidRPr="00E9602C" w:rsidRDefault="000269FA" w:rsidP="00E9602C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>S</w:t>
            </w:r>
            <w:r w:rsidR="00FD0200" w:rsidRPr="00FD0200"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 xml:space="preserve">tream and event emitter-based approach </w:t>
            </w:r>
            <w:r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 xml:space="preserve">is taken to keep memory </w:t>
            </w:r>
            <w:r w:rsidRPr="00FD0200"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>within 16</w:t>
            </w:r>
            <w:r w:rsidR="00FD0200" w:rsidRPr="00FD0200"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>GB RAM limit</w:t>
            </w:r>
            <w:r w:rsidR="00FD0200"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 xml:space="preserve"> reducing cloud cost</w:t>
            </w:r>
            <w:r w:rsidR="00FD0200" w:rsidRPr="00FD0200"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2F417525" w14:textId="2667E9D5" w:rsidR="009F2D21" w:rsidRPr="00E9602C" w:rsidRDefault="00FD0200" w:rsidP="00E25D73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</w:pPr>
            <w:r w:rsidRPr="00FD0200">
              <w:rPr>
                <w:rFonts w:ascii="Open Sans" w:eastAsia="Open Sans" w:hAnsi="Open Sans" w:cs="Open Sans"/>
                <w:sz w:val="20"/>
                <w:szCs w:val="20"/>
              </w:rPr>
              <w:t>Compressed 2GB data into a 20MB gzip file by combining partial CSV and reference data in a mixed style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for next stage processing</w:t>
            </w:r>
            <w:r w:rsidRPr="00FD0200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2C12D905" w14:textId="1C4E48A8" w:rsidR="00E9602C" w:rsidRPr="00E9602C" w:rsidRDefault="003E3181" w:rsidP="00E25D73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</w:pPr>
            <w:r w:rsidRPr="003E3181">
              <w:rPr>
                <w:rFonts w:ascii="Open Sans" w:eastAsia="Open Sans" w:hAnsi="Open Sans" w:cs="Open Sans"/>
                <w:sz w:val="20"/>
                <w:szCs w:val="20"/>
              </w:rPr>
              <w:t>Optimized memory usage and cloud costs with a Go</w:t>
            </w:r>
            <w:r w:rsidR="00CD1DD1">
              <w:rPr>
                <w:rFonts w:ascii="Open Sans" w:eastAsia="Open Sans" w:hAnsi="Open Sans" w:cs="Open Sans"/>
                <w:sz w:val="20"/>
                <w:szCs w:val="20"/>
              </w:rPr>
              <w:t xml:space="preserve"> lang </w:t>
            </w:r>
            <w:r w:rsidRPr="003E3181">
              <w:rPr>
                <w:rFonts w:ascii="Open Sans" w:eastAsia="Open Sans" w:hAnsi="Open Sans" w:cs="Open Sans"/>
                <w:sz w:val="20"/>
                <w:szCs w:val="20"/>
              </w:rPr>
              <w:t>based service generating Excel files directly from byte streams</w:t>
            </w:r>
            <w:r w:rsidR="00A53AC5">
              <w:rPr>
                <w:rFonts w:ascii="Open Sans" w:eastAsia="Open Sans" w:hAnsi="Open Sans" w:cs="Open Sans"/>
                <w:sz w:val="20"/>
                <w:szCs w:val="20"/>
              </w:rPr>
              <w:t xml:space="preserve"> of data file</w:t>
            </w:r>
            <w:r w:rsidRPr="003E3181">
              <w:rPr>
                <w:rFonts w:ascii="Open Sans" w:eastAsia="Open Sans" w:hAnsi="Open Sans" w:cs="Open Sans"/>
                <w:sz w:val="20"/>
                <w:szCs w:val="20"/>
              </w:rPr>
              <w:t xml:space="preserve"> for any pivot style within 32GB RAM</w:t>
            </w:r>
            <w:r w:rsidR="00A53AC5">
              <w:rPr>
                <w:rFonts w:ascii="Open Sans" w:eastAsia="Open Sans" w:hAnsi="Open Sans" w:cs="Open Sans"/>
                <w:sz w:val="20"/>
                <w:szCs w:val="20"/>
              </w:rPr>
              <w:t xml:space="preserve"> of</w:t>
            </w:r>
            <w:r w:rsidRPr="003E3181">
              <w:rPr>
                <w:rFonts w:ascii="Open Sans" w:eastAsia="Open Sans" w:hAnsi="Open Sans" w:cs="Open Sans"/>
                <w:sz w:val="20"/>
                <w:szCs w:val="20"/>
              </w:rPr>
              <w:t xml:space="preserve"> Cloud Run.</w:t>
            </w:r>
          </w:p>
          <w:p w14:paraId="5D2F52C6" w14:textId="77777777" w:rsidR="00FD3214" w:rsidRPr="00E9602C" w:rsidRDefault="00FD3214" w:rsidP="00E25D73">
            <w:pPr>
              <w:pStyle w:val="p"/>
              <w:spacing w:line="240" w:lineRule="auto"/>
              <w:ind w:left="567"/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documentleftBox"/>
                <w:rFonts w:ascii="Montserrat" w:eastAsia="Open Sans" w:hAnsi="Montserrat" w:cs="Open Sans"/>
                <w:b/>
                <w:bCs/>
                <w:sz w:val="20"/>
                <w:szCs w:val="20"/>
              </w:rPr>
              <w:t>OpenXML</w:t>
            </w:r>
            <w:r w:rsidRPr="00E9602C">
              <w:rPr>
                <w:rStyle w:val="documentleftBox"/>
                <w:rFonts w:ascii="Open Sans" w:eastAsia="Open Sans" w:hAnsi="Open Sans" w:cs="Open Sans"/>
                <w:b/>
                <w:bCs/>
                <w:sz w:val="20"/>
                <w:szCs w:val="20"/>
              </w:rPr>
              <w:t>-Office:</w:t>
            </w:r>
            <w:r w:rsidRPr="00E9602C"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  <w:p w14:paraId="7B875709" w14:textId="2268D809" w:rsidR="00FD3214" w:rsidRPr="00E9602C" w:rsidRDefault="00A9719C" w:rsidP="00E25D73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Fonts w:ascii="Open Sans" w:eastAsia="Open Sans" w:hAnsi="Open Sans" w:cs="Open Sans"/>
                <w:sz w:val="20"/>
                <w:szCs w:val="20"/>
                <w:lang w:val="en-IN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</w:t>
            </w:r>
            <w:r w:rsidRPr="00A9719C">
              <w:rPr>
                <w:rFonts w:ascii="Open Sans" w:eastAsia="Open Sans" w:hAnsi="Open Sans" w:cs="Open Sans"/>
                <w:sz w:val="20"/>
                <w:szCs w:val="20"/>
              </w:rPr>
              <w:t>ersonal project to master OpenXML</w:t>
            </w:r>
            <w:r w:rsidR="00B7528C">
              <w:rPr>
                <w:rFonts w:ascii="Open Sans" w:eastAsia="Open Sans" w:hAnsi="Open Sans" w:cs="Open Sans"/>
                <w:sz w:val="20"/>
                <w:szCs w:val="20"/>
              </w:rPr>
              <w:t xml:space="preserve"> and community contribution</w:t>
            </w:r>
            <w:r w:rsidRPr="00A9719C">
              <w:rPr>
                <w:rFonts w:ascii="Open Sans" w:eastAsia="Open Sans" w:hAnsi="Open Sans" w:cs="Open Sans"/>
                <w:sz w:val="20"/>
                <w:szCs w:val="20"/>
              </w:rPr>
              <w:t>, resulting in a stable package with two released versions.</w:t>
            </w:r>
          </w:p>
          <w:p w14:paraId="1222DDB2" w14:textId="5E2FE3FF" w:rsidR="00FD3214" w:rsidRPr="00E9602C" w:rsidRDefault="00A9719C" w:rsidP="00E25D73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Fonts w:ascii="Open Sans" w:eastAsia="Open Sans" w:hAnsi="Open Sans" w:cs="Open Sans"/>
                <w:sz w:val="20"/>
                <w:szCs w:val="20"/>
                <w:lang w:val="en-IN"/>
              </w:rPr>
            </w:pPr>
            <w:r w:rsidRPr="00A9719C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Generated over 6.5K files to date, demonstrating real-world usage</w:t>
            </w:r>
            <w:r w:rsidR="00361F46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.</w:t>
            </w:r>
          </w:p>
          <w:p w14:paraId="5ECDEAD8" w14:textId="77777777" w:rsidR="002C6366" w:rsidRPr="00E9602C" w:rsidRDefault="002C6366" w:rsidP="002C6366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Fonts w:ascii="Open Sans" w:eastAsia="Open Sans" w:hAnsi="Open Sans" w:cs="Open Sans"/>
                <w:sz w:val="20"/>
                <w:szCs w:val="20"/>
                <w:lang w:val="en-IN"/>
              </w:rPr>
            </w:pPr>
            <w:r w:rsidRPr="00A9719C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Architected a new Rust-based core system to optimize file creation and manipulation.</w:t>
            </w:r>
          </w:p>
          <w:p w14:paraId="5E9FBF04" w14:textId="79DAB7F9" w:rsidR="00FD3214" w:rsidRPr="00E9602C" w:rsidRDefault="00A9719C" w:rsidP="00E25D73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Fonts w:ascii="Open Sans" w:eastAsia="Open Sans" w:hAnsi="Open Sans" w:cs="Open Sans"/>
                <w:sz w:val="20"/>
                <w:szCs w:val="20"/>
                <w:lang w:val="en-IN"/>
              </w:rPr>
            </w:pPr>
            <w:r w:rsidRPr="00A9719C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Expand</w:t>
            </w:r>
            <w:r w:rsidR="0008277E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ing</w:t>
            </w:r>
            <w:r w:rsidRPr="00A9719C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 xml:space="preserve"> project capabilities with Foreign Function Interface (FFI) for cross-language compatibility</w:t>
            </w:r>
            <w:r w:rsidR="0008277E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 xml:space="preserve"> with code rewrite in Rust</w:t>
            </w:r>
            <w:r w:rsidRPr="00A9719C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.</w:t>
            </w:r>
          </w:p>
          <w:p w14:paraId="2F3CB637" w14:textId="3559956F" w:rsidR="00FD3214" w:rsidRPr="00E9602C" w:rsidRDefault="00366B8A" w:rsidP="00E25D73">
            <w:pPr>
              <w:pStyle w:val="p"/>
              <w:numPr>
                <w:ilvl w:val="0"/>
                <w:numId w:val="21"/>
              </w:numPr>
              <w:spacing w:line="240" w:lineRule="auto"/>
              <w:ind w:left="851" w:hanging="142"/>
              <w:rPr>
                <w:rFonts w:ascii="Open Sans" w:eastAsia="Open Sans" w:hAnsi="Open Sans" w:cs="Open Sans"/>
                <w:sz w:val="20"/>
                <w:szCs w:val="20"/>
                <w:lang w:val="en-IN"/>
              </w:rPr>
            </w:pPr>
            <w:r w:rsidRPr="00366B8A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Achieved 20% memory improvement and 40% speed increase for Excel operations compared to the previous package</w:t>
            </w:r>
            <w:r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 xml:space="preserve"> in POC benchmark</w:t>
            </w:r>
            <w:r w:rsidRPr="00366B8A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.</w:t>
            </w:r>
          </w:p>
          <w:p w14:paraId="51CC0A4C" w14:textId="52AFB2FB" w:rsidR="00FD3214" w:rsidRPr="00E9602C" w:rsidRDefault="00FD3214" w:rsidP="00E25D73">
            <w:pPr>
              <w:pStyle w:val="p"/>
              <w:spacing w:line="240" w:lineRule="auto"/>
              <w:ind w:left="567"/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documentleftBox"/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Other Quick </w:t>
            </w:r>
            <w:r w:rsidR="00D707CB">
              <w:rPr>
                <w:rStyle w:val="documentleftBox"/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Past </w:t>
            </w:r>
            <w:r w:rsidRPr="00E9602C">
              <w:rPr>
                <w:rStyle w:val="documentleftBox"/>
                <w:rFonts w:ascii="Montserrat" w:eastAsia="Open Sans" w:hAnsi="Montserrat" w:cs="Open Sans"/>
                <w:b/>
                <w:bCs/>
                <w:sz w:val="20"/>
                <w:szCs w:val="20"/>
              </w:rPr>
              <w:t>Summary</w:t>
            </w:r>
            <w:r w:rsidRPr="00E9602C"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 xml:space="preserve">: </w:t>
            </w:r>
          </w:p>
          <w:p w14:paraId="47272483" w14:textId="0E3E7E3A" w:rsidR="00FD3214" w:rsidRPr="00E9602C" w:rsidRDefault="006B263D" w:rsidP="00E25D73">
            <w:pPr>
              <w:pStyle w:val="p"/>
              <w:numPr>
                <w:ilvl w:val="0"/>
                <w:numId w:val="22"/>
              </w:numPr>
              <w:spacing w:line="240" w:lineRule="auto"/>
              <w:ind w:left="851" w:hanging="142"/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</w:pPr>
            <w:r w:rsidRPr="006B263D"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 xml:space="preserve">Developed a .NET tool to monitor 300+ Windows servers via a consolidated Angular web interface, including a .NET WPF desktop UI library with </w:t>
            </w:r>
            <w:r w:rsidR="002C6366" w:rsidRPr="006B263D"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>a</w:t>
            </w:r>
            <w:r w:rsidRPr="006B263D"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  <w:t xml:space="preserve"> grid rendering system.</w:t>
            </w:r>
          </w:p>
          <w:p w14:paraId="2D9CAE8D" w14:textId="77777777" w:rsidR="00E616A7" w:rsidRPr="00E9602C" w:rsidRDefault="00000000" w:rsidP="00E25D73">
            <w:pPr>
              <w:pStyle w:val="documentsectionsectionbottomdiv"/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</w:rPr>
            </w:pPr>
            <w:r w:rsidRPr="00E9602C">
              <w:rPr>
                <w:rStyle w:val="documentleftBox"/>
                <w:rFonts w:ascii="Open Sans" w:eastAsia="Open Sans" w:hAnsi="Open Sans" w:cs="Open Sans"/>
              </w:rPr>
              <w:t> </w:t>
            </w:r>
          </w:p>
          <w:p w14:paraId="6EE11B68" w14:textId="77777777" w:rsidR="00E616A7" w:rsidRPr="00E9602C" w:rsidRDefault="00000000" w:rsidP="00E25D73">
            <w:pPr>
              <w:pStyle w:val="documentleftBoxsectionsectiontopdiv"/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  <w:sz w:val="10"/>
                <w:szCs w:val="10"/>
              </w:rPr>
            </w:pPr>
            <w:r w:rsidRPr="00E9602C">
              <w:rPr>
                <w:rStyle w:val="documentleftBox"/>
                <w:rFonts w:ascii="Open Sans" w:eastAsia="Open Sans" w:hAnsi="Open Sans" w:cs="Open Sans"/>
                <w:sz w:val="10"/>
                <w:szCs w:val="10"/>
              </w:rPr>
              <w:t> </w:t>
            </w:r>
          </w:p>
          <w:p w14:paraId="4CE549DC" w14:textId="77777777" w:rsidR="00E616A7" w:rsidRPr="00E9602C" w:rsidRDefault="00000000" w:rsidP="00E25D73">
            <w:pPr>
              <w:pStyle w:val="documentsectiontitle"/>
              <w:pBdr>
                <w:bottom w:val="none" w:sz="0" w:space="10" w:color="auto"/>
              </w:pBdr>
              <w:spacing w:line="240" w:lineRule="auto"/>
              <w:ind w:left="600"/>
              <w:rPr>
                <w:rStyle w:val="documentleftBox"/>
              </w:rPr>
            </w:pPr>
            <w:r w:rsidRPr="00E9602C">
              <w:rPr>
                <w:rStyle w:val="documentleftBox"/>
              </w:rPr>
              <w:t>Work History</w:t>
            </w:r>
          </w:p>
          <w:p w14:paraId="65F4062F" w14:textId="4DEF1A9D" w:rsidR="00E616A7" w:rsidRPr="00E9602C" w:rsidRDefault="00000000" w:rsidP="00E25D73">
            <w:pPr>
              <w:pStyle w:val="documentpaddedline"/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NielsenIQ</w:t>
            </w: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 xml:space="preserve"> - </w:t>
            </w: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Senior Software Engineer</w:t>
            </w:r>
            <w:r w:rsidR="00F128A5"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Chennai</w:t>
            </w:r>
          </w:p>
          <w:p w14:paraId="2DFD465B" w14:textId="35448547" w:rsidR="000D17D5" w:rsidRPr="00E9602C" w:rsidRDefault="00000000" w:rsidP="00E25D73">
            <w:pPr>
              <w:pStyle w:val="documentpaddedline"/>
              <w:spacing w:line="240" w:lineRule="auto"/>
              <w:ind w:left="600"/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 xml:space="preserve">07/2023 </w:t>
            </w:r>
            <w:r w:rsidR="000D17D5"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–</w:t>
            </w: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 xml:space="preserve"> Current</w:t>
            </w:r>
          </w:p>
          <w:p w14:paraId="4931BD8A" w14:textId="242EAF06" w:rsidR="00E616A7" w:rsidRPr="00E9602C" w:rsidRDefault="00000000" w:rsidP="00E25D73">
            <w:pPr>
              <w:pStyle w:val="documentpaddedline"/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  <w:i/>
                <w:iCs/>
                <w:sz w:val="20"/>
                <w:szCs w:val="20"/>
              </w:rPr>
            </w:pP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NielsenIQ</w:t>
            </w: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 xml:space="preserve"> - </w:t>
            </w: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Software Engineer</w:t>
            </w:r>
            <w:r w:rsidR="00F128A5"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Chennai</w:t>
            </w:r>
          </w:p>
          <w:p w14:paraId="60BD5172" w14:textId="77777777" w:rsidR="000D17D5" w:rsidRPr="00E9602C" w:rsidRDefault="00000000" w:rsidP="00E25D73">
            <w:pPr>
              <w:pStyle w:val="documentpaddedline"/>
              <w:spacing w:line="240" w:lineRule="auto"/>
              <w:ind w:left="600"/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08/2022 - 07/2023</w:t>
            </w:r>
          </w:p>
          <w:p w14:paraId="4ED2A104" w14:textId="137DEB6C" w:rsidR="00E616A7" w:rsidRPr="00E9602C" w:rsidRDefault="00000000" w:rsidP="00E25D73">
            <w:pPr>
              <w:pStyle w:val="documentpaddedline"/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  <w:i/>
                <w:iCs/>
                <w:sz w:val="20"/>
                <w:szCs w:val="20"/>
              </w:rPr>
            </w:pP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Tata Consultancy Service</w:t>
            </w: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 xml:space="preserve"> - </w:t>
            </w: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IT Analyst</w:t>
            </w:r>
            <w:r w:rsidR="00F128A5"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Chennai</w:t>
            </w:r>
          </w:p>
          <w:p w14:paraId="7AD17EBC" w14:textId="77777777" w:rsidR="000D17D5" w:rsidRPr="00E9602C" w:rsidRDefault="00000000" w:rsidP="00E25D73">
            <w:pPr>
              <w:pStyle w:val="documentpaddedline"/>
              <w:spacing w:line="240" w:lineRule="auto"/>
              <w:ind w:left="600"/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06/2021 - 08/2022</w:t>
            </w:r>
          </w:p>
          <w:p w14:paraId="41ED3BEE" w14:textId="0E7D5FD1" w:rsidR="00E616A7" w:rsidRPr="00E9602C" w:rsidRDefault="00000000" w:rsidP="00E25D73">
            <w:pPr>
              <w:pStyle w:val="documentpaddedline"/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  <w:i/>
                <w:iCs/>
                <w:sz w:val="20"/>
                <w:szCs w:val="20"/>
              </w:rPr>
            </w:pP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Tata Consultancy Service</w:t>
            </w: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 xml:space="preserve"> - </w:t>
            </w: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System Engineer</w:t>
            </w:r>
            <w:r w:rsidR="00F128A5"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Chennai</w:t>
            </w:r>
          </w:p>
          <w:p w14:paraId="0648D354" w14:textId="77647176" w:rsidR="000D17D5" w:rsidRPr="00E9602C" w:rsidRDefault="00000000" w:rsidP="00E25D73">
            <w:pPr>
              <w:pStyle w:val="documentpaddedline"/>
              <w:spacing w:line="240" w:lineRule="auto"/>
              <w:ind w:left="600"/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10/201</w:t>
            </w:r>
            <w:r w:rsidR="00BA0C58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 xml:space="preserve">8 </w:t>
            </w: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- 06/2021</w:t>
            </w:r>
          </w:p>
          <w:p w14:paraId="311E4F1C" w14:textId="2C6A54ED" w:rsidR="00E616A7" w:rsidRPr="00E9602C" w:rsidRDefault="00000000" w:rsidP="00E25D73">
            <w:pPr>
              <w:pStyle w:val="documentpaddedline"/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  <w:i/>
                <w:iCs/>
                <w:sz w:val="20"/>
                <w:szCs w:val="20"/>
              </w:rPr>
            </w:pP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Tata Consultancy Service</w:t>
            </w: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 xml:space="preserve"> - </w:t>
            </w: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Asst. System Engineer</w:t>
            </w:r>
            <w:r w:rsidR="00F128A5"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Chennai</w:t>
            </w:r>
          </w:p>
          <w:p w14:paraId="72CDAA8D" w14:textId="36086EF0" w:rsidR="00E616A7" w:rsidRPr="00E9602C" w:rsidRDefault="00000000" w:rsidP="00E25D73">
            <w:pPr>
              <w:pStyle w:val="documentpaddedline"/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  <w:i/>
                <w:iCs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10/2016 - 10/201</w:t>
            </w:r>
            <w:r w:rsidR="00BA0C58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8</w:t>
            </w:r>
          </w:p>
          <w:p w14:paraId="5714EB11" w14:textId="77777777" w:rsidR="00E616A7" w:rsidRPr="00E9602C" w:rsidRDefault="00000000" w:rsidP="00E25D73">
            <w:pPr>
              <w:pStyle w:val="documentsectionsectionbottomdiv"/>
              <w:spacing w:line="240" w:lineRule="auto"/>
              <w:ind w:left="600"/>
              <w:rPr>
                <w:rStyle w:val="documentleftBox"/>
                <w:rFonts w:ascii="Open Sans" w:eastAsia="Open Sans" w:hAnsi="Open Sans" w:cs="Open Sans"/>
              </w:rPr>
            </w:pPr>
            <w:r w:rsidRPr="00E9602C">
              <w:rPr>
                <w:rStyle w:val="documentleftBox"/>
                <w:rFonts w:ascii="Open Sans" w:eastAsia="Open Sans" w:hAnsi="Open Sans" w:cs="Open Sans"/>
              </w:rPr>
              <w:t> </w:t>
            </w:r>
          </w:p>
        </w:tc>
        <w:tc>
          <w:tcPr>
            <w:tcW w:w="28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8AD127" w14:textId="77777777" w:rsidR="00E616A7" w:rsidRPr="00E9602C" w:rsidRDefault="00E616A7" w:rsidP="00E25D73">
            <w:pPr>
              <w:pStyle w:val="midcellParagraph"/>
              <w:spacing w:line="240" w:lineRule="auto"/>
              <w:ind w:left="30" w:right="-280"/>
              <w:textAlignment w:val="auto"/>
              <w:rPr>
                <w:rStyle w:val="midcell"/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3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86A72C" w14:textId="77777777" w:rsidR="00E616A7" w:rsidRPr="00E9602C" w:rsidRDefault="00000000" w:rsidP="00E25D73">
            <w:pPr>
              <w:pStyle w:val="documentzipprefix"/>
              <w:spacing w:line="240" w:lineRule="auto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Chennai, India 600071</w:t>
            </w:r>
          </w:p>
          <w:p w14:paraId="28C8334E" w14:textId="77777777" w:rsidR="00E616A7" w:rsidRPr="00E9602C" w:rsidRDefault="00000000" w:rsidP="00E25D73">
            <w:pPr>
              <w:pStyle w:val="documentzipsuffix"/>
              <w:spacing w:line="240" w:lineRule="auto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Chennai, India 600071</w:t>
            </w:r>
          </w:p>
          <w:p w14:paraId="2364F587" w14:textId="77777777" w:rsidR="00E616A7" w:rsidRPr="00E9602C" w:rsidRDefault="00000000" w:rsidP="00E25D73">
            <w:pPr>
              <w:pStyle w:val="div"/>
              <w:spacing w:line="240" w:lineRule="auto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+91-9790973678</w:t>
            </w:r>
          </w:p>
          <w:p w14:paraId="732C0CBD" w14:textId="77777777" w:rsidR="00E616A7" w:rsidRPr="00E9602C" w:rsidRDefault="00000000" w:rsidP="00E25D73">
            <w:pPr>
              <w:pStyle w:val="div"/>
              <w:spacing w:line="240" w:lineRule="auto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draviavemal@gmail.com</w:t>
            </w:r>
          </w:p>
          <w:p w14:paraId="7FA91EA8" w14:textId="127253D5" w:rsidR="00E616A7" w:rsidRPr="00E9602C" w:rsidRDefault="00000000" w:rsidP="001417B7">
            <w:pPr>
              <w:pStyle w:val="documentrightBoxsectioncntcalnkbottomborder"/>
              <w:pBdr>
                <w:bottom w:val="single" w:sz="4" w:space="0" w:color="auto"/>
              </w:pBdr>
              <w:spacing w:line="240" w:lineRule="auto"/>
              <w:rPr>
                <w:rStyle w:val="documentrightBox"/>
                <w:rFonts w:ascii="Open Sans" w:eastAsia="Open Sans" w:hAnsi="Open Sans" w:cs="Open Sans"/>
                <w:sz w:val="10"/>
                <w:szCs w:val="10"/>
              </w:rPr>
            </w:pPr>
            <w:r w:rsidRPr="00E9602C">
              <w:rPr>
                <w:rStyle w:val="documentrightBox"/>
                <w:rFonts w:ascii="Open Sans" w:eastAsia="Open Sans" w:hAnsi="Open Sans" w:cs="Open Sans"/>
                <w:sz w:val="10"/>
                <w:szCs w:val="10"/>
              </w:rPr>
              <w:t> </w:t>
            </w:r>
          </w:p>
          <w:p w14:paraId="160A005B" w14:textId="5C7BF19F" w:rsidR="00E616A7" w:rsidRPr="00E9602C" w:rsidRDefault="005A4EEC" w:rsidP="001417B7">
            <w:pPr>
              <w:pStyle w:val="documentsectiontitle"/>
              <w:spacing w:before="240" w:line="240" w:lineRule="auto"/>
              <w:rPr>
                <w:rStyle w:val="documentrightBox"/>
              </w:rPr>
            </w:pPr>
            <w:r w:rsidRPr="00E9602C">
              <w:rPr>
                <w:rStyle w:val="documentrightBox"/>
                <w:caps w:val="0"/>
              </w:rPr>
              <w:t>WEBSITES</w:t>
            </w:r>
          </w:p>
          <w:p w14:paraId="18BC5723" w14:textId="77777777" w:rsidR="00E616A7" w:rsidRPr="00E9602C" w:rsidRDefault="00000000" w:rsidP="0072398C">
            <w:pPr>
              <w:pStyle w:val="documentulli"/>
              <w:numPr>
                <w:ilvl w:val="0"/>
                <w:numId w:val="1"/>
              </w:numPr>
              <w:spacing w:line="240" w:lineRule="auto"/>
              <w:ind w:left="280" w:hanging="202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draviavemal.com</w:t>
            </w:r>
          </w:p>
          <w:p w14:paraId="0C679669" w14:textId="77777777" w:rsidR="00E616A7" w:rsidRPr="00E9602C" w:rsidRDefault="00000000" w:rsidP="0072398C">
            <w:pPr>
              <w:pStyle w:val="documentulli"/>
              <w:numPr>
                <w:ilvl w:val="0"/>
                <w:numId w:val="1"/>
              </w:numPr>
              <w:spacing w:line="240" w:lineRule="auto"/>
              <w:ind w:left="280" w:hanging="202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linkedin.com/in/dravia-vemal</w:t>
            </w:r>
          </w:p>
          <w:p w14:paraId="0B2616D5" w14:textId="1A607FF6" w:rsidR="00E21749" w:rsidRDefault="00000000" w:rsidP="00E21749">
            <w:pPr>
              <w:pStyle w:val="documentulli"/>
              <w:numPr>
                <w:ilvl w:val="0"/>
                <w:numId w:val="1"/>
              </w:numPr>
              <w:spacing w:line="240" w:lineRule="auto"/>
              <w:ind w:left="280" w:hanging="202"/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github.com/DraviaVemal</w:t>
            </w:r>
          </w:p>
          <w:p w14:paraId="11F45DC2" w14:textId="77777777" w:rsidR="00E21749" w:rsidRPr="00E21749" w:rsidRDefault="00E21749" w:rsidP="003D3676">
            <w:pPr>
              <w:pStyle w:val="documentulli"/>
              <w:pBdr>
                <w:bottom w:val="single" w:sz="4" w:space="1" w:color="auto"/>
              </w:pBdr>
              <w:spacing w:line="240" w:lineRule="auto"/>
              <w:ind w:left="78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</w:p>
          <w:p w14:paraId="372E9663" w14:textId="69C75711" w:rsidR="00A90F1D" w:rsidRPr="00E9602C" w:rsidRDefault="005A4EEC" w:rsidP="00E20E8B">
            <w:pPr>
              <w:pStyle w:val="documentleftBoxsectionskli-secsectiontopdiv"/>
              <w:spacing w:before="240" w:line="240" w:lineRule="auto"/>
              <w:rPr>
                <w:rStyle w:val="span"/>
                <w:rFonts w:ascii="Montserrat" w:eastAsia="Open Sans" w:hAnsi="Montserrat" w:cs="Open Sans"/>
                <w:b/>
                <w:bCs/>
              </w:rPr>
            </w:pPr>
            <w:r w:rsidRPr="00E9602C">
              <w:rPr>
                <w:rStyle w:val="span"/>
                <w:rFonts w:ascii="Montserrat" w:eastAsia="Open Sans" w:hAnsi="Montserrat" w:cs="Open Sans"/>
                <w:b/>
                <w:bCs/>
              </w:rPr>
              <w:t>PROGRAMMING</w:t>
            </w:r>
          </w:p>
          <w:tbl>
            <w:tblPr>
              <w:tblStyle w:val="documentparentContainer"/>
              <w:tblW w:w="0" w:type="auto"/>
              <w:tblLook w:val="0600" w:firstRow="0" w:lastRow="0" w:firstColumn="0" w:lastColumn="0" w:noHBand="1" w:noVBand="1"/>
            </w:tblPr>
            <w:tblGrid>
              <w:gridCol w:w="1742"/>
              <w:gridCol w:w="1743"/>
            </w:tblGrid>
            <w:tr w:rsidR="00E9602C" w:rsidRPr="00E9602C" w14:paraId="560BFEC7" w14:textId="77777777" w:rsidTr="00EE7C41">
              <w:tc>
                <w:tcPr>
                  <w:tcW w:w="1742" w:type="dxa"/>
                </w:tcPr>
                <w:p w14:paraId="12009218" w14:textId="1EED087F" w:rsidR="00713BC4" w:rsidRPr="00E9602C" w:rsidRDefault="00713BC4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TypeScript</w:t>
                  </w:r>
                </w:p>
              </w:tc>
              <w:tc>
                <w:tcPr>
                  <w:tcW w:w="1743" w:type="dxa"/>
                </w:tcPr>
                <w:p w14:paraId="3AF14C61" w14:textId="590E3406" w:rsidR="00713BC4" w:rsidRPr="00E9602C" w:rsidRDefault="00713BC4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JavaScript</w:t>
                  </w:r>
                </w:p>
              </w:tc>
            </w:tr>
            <w:tr w:rsidR="00E9602C" w:rsidRPr="00E9602C" w14:paraId="03FB962F" w14:textId="77777777" w:rsidTr="00EE7C41">
              <w:tc>
                <w:tcPr>
                  <w:tcW w:w="1742" w:type="dxa"/>
                </w:tcPr>
                <w:p w14:paraId="2539F475" w14:textId="16000792" w:rsidR="00713BC4" w:rsidRPr="00E9602C" w:rsidRDefault="00713BC4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Rust</w:t>
                  </w:r>
                </w:p>
              </w:tc>
              <w:tc>
                <w:tcPr>
                  <w:tcW w:w="1743" w:type="dxa"/>
                </w:tcPr>
                <w:p w14:paraId="3B63F004" w14:textId="20FAAD09" w:rsidR="00713BC4" w:rsidRPr="00E9602C" w:rsidRDefault="00713BC4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Go</w:t>
                  </w:r>
                </w:p>
              </w:tc>
            </w:tr>
            <w:tr w:rsidR="00E9602C" w:rsidRPr="00E9602C" w14:paraId="5B503094" w14:textId="77777777" w:rsidTr="00EE7C41">
              <w:tc>
                <w:tcPr>
                  <w:tcW w:w="1742" w:type="dxa"/>
                </w:tcPr>
                <w:p w14:paraId="65BD3C8C" w14:textId="113743CD" w:rsidR="00713BC4" w:rsidRPr="00E9602C" w:rsidRDefault="00713BC4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1743" w:type="dxa"/>
                </w:tcPr>
                <w:p w14:paraId="27C8BEE5" w14:textId="571012EF" w:rsidR="00713BC4" w:rsidRPr="00E9602C" w:rsidRDefault="00713BC4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Java</w:t>
                  </w:r>
                </w:p>
              </w:tc>
            </w:tr>
          </w:tbl>
          <w:p w14:paraId="5BB73EFE" w14:textId="7C840BB6" w:rsidR="00713BC4" w:rsidRPr="00E9602C" w:rsidRDefault="005A4EEC" w:rsidP="00E20E8B">
            <w:pPr>
              <w:pStyle w:val="documentleftBoxsectionskli-secsectiontopdiv"/>
              <w:spacing w:before="240" w:line="240" w:lineRule="auto"/>
              <w:rPr>
                <w:rStyle w:val="span"/>
                <w:rFonts w:ascii="Montserrat" w:eastAsia="Open Sans" w:hAnsi="Montserrat" w:cs="Open Sans"/>
                <w:b/>
                <w:bCs/>
              </w:rPr>
            </w:pPr>
            <w:r w:rsidRPr="00E9602C">
              <w:rPr>
                <w:rStyle w:val="span"/>
                <w:rFonts w:ascii="Montserrat" w:eastAsia="Open Sans" w:hAnsi="Montserrat" w:cs="Open Sans"/>
                <w:b/>
                <w:bCs/>
              </w:rPr>
              <w:t>FRAMEWORKS</w:t>
            </w:r>
          </w:p>
          <w:tbl>
            <w:tblPr>
              <w:tblStyle w:val="documentparentContainer"/>
              <w:tblW w:w="0" w:type="auto"/>
              <w:tblLook w:val="0600" w:firstRow="0" w:lastRow="0" w:firstColumn="0" w:lastColumn="0" w:noHBand="1" w:noVBand="1"/>
            </w:tblPr>
            <w:tblGrid>
              <w:gridCol w:w="1742"/>
              <w:gridCol w:w="1743"/>
            </w:tblGrid>
            <w:tr w:rsidR="00E9602C" w:rsidRPr="00E9602C" w14:paraId="5A677A7C" w14:textId="77777777" w:rsidTr="00EE7C41">
              <w:tc>
                <w:tcPr>
                  <w:tcW w:w="1742" w:type="dxa"/>
                </w:tcPr>
                <w:p w14:paraId="22C72947" w14:textId="48103B13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ExpressJS</w:t>
                  </w:r>
                </w:p>
              </w:tc>
              <w:tc>
                <w:tcPr>
                  <w:tcW w:w="1743" w:type="dxa"/>
                </w:tcPr>
                <w:p w14:paraId="4D874B7B" w14:textId="1AE9C51A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ReatJS</w:t>
                  </w:r>
                </w:p>
              </w:tc>
            </w:tr>
            <w:tr w:rsidR="00E9602C" w:rsidRPr="00E9602C" w14:paraId="39A70DF0" w14:textId="77777777" w:rsidTr="00EE7C41">
              <w:tc>
                <w:tcPr>
                  <w:tcW w:w="1742" w:type="dxa"/>
                </w:tcPr>
                <w:p w14:paraId="4ED2C7DB" w14:textId="1F63816C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.Net</w:t>
                  </w:r>
                </w:p>
              </w:tc>
              <w:tc>
                <w:tcPr>
                  <w:tcW w:w="1743" w:type="dxa"/>
                </w:tcPr>
                <w:p w14:paraId="0749EA1D" w14:textId="0CC53F7A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Angular</w:t>
                  </w:r>
                </w:p>
              </w:tc>
            </w:tr>
          </w:tbl>
          <w:p w14:paraId="07B48EEB" w14:textId="298B88E1" w:rsidR="00BB4DFB" w:rsidRPr="00E9602C" w:rsidRDefault="005A4EEC" w:rsidP="00E20E8B">
            <w:pPr>
              <w:pStyle w:val="documentleftBoxsectionskli-secsectiontopdiv"/>
              <w:spacing w:before="240" w:line="240" w:lineRule="auto"/>
              <w:rPr>
                <w:rStyle w:val="span"/>
                <w:rFonts w:ascii="Montserrat" w:eastAsia="Open Sans" w:hAnsi="Montserrat" w:cs="Open Sans"/>
                <w:b/>
                <w:bCs/>
              </w:rPr>
            </w:pPr>
            <w:r w:rsidRPr="00E9602C">
              <w:rPr>
                <w:rStyle w:val="span"/>
                <w:rFonts w:ascii="Montserrat" w:eastAsia="Open Sans" w:hAnsi="Montserrat" w:cs="Open Sans"/>
                <w:b/>
                <w:bCs/>
              </w:rPr>
              <w:t>DATABASE</w:t>
            </w:r>
          </w:p>
          <w:tbl>
            <w:tblPr>
              <w:tblStyle w:val="documentparentContainer"/>
              <w:tblW w:w="0" w:type="auto"/>
              <w:tblLook w:val="0600" w:firstRow="0" w:lastRow="0" w:firstColumn="0" w:lastColumn="0" w:noHBand="1" w:noVBand="1"/>
            </w:tblPr>
            <w:tblGrid>
              <w:gridCol w:w="1742"/>
              <w:gridCol w:w="1743"/>
            </w:tblGrid>
            <w:tr w:rsidR="00E9602C" w:rsidRPr="00E9602C" w14:paraId="03DE5E78" w14:textId="77777777" w:rsidTr="00EE7C41">
              <w:tc>
                <w:tcPr>
                  <w:tcW w:w="1742" w:type="dxa"/>
                </w:tcPr>
                <w:p w14:paraId="0169BBF5" w14:textId="1911540A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PostgreSQL</w:t>
                  </w:r>
                </w:p>
              </w:tc>
              <w:tc>
                <w:tcPr>
                  <w:tcW w:w="1743" w:type="dxa"/>
                </w:tcPr>
                <w:p w14:paraId="505C66BE" w14:textId="508F269A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Firestore</w:t>
                  </w:r>
                </w:p>
              </w:tc>
            </w:tr>
            <w:tr w:rsidR="00E9602C" w:rsidRPr="00E9602C" w14:paraId="55E40AB3" w14:textId="77777777" w:rsidTr="00EE7C41">
              <w:tc>
                <w:tcPr>
                  <w:tcW w:w="1742" w:type="dxa"/>
                </w:tcPr>
                <w:p w14:paraId="04DADF90" w14:textId="1DD553DF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BigQuery</w:t>
                  </w:r>
                </w:p>
              </w:tc>
              <w:tc>
                <w:tcPr>
                  <w:tcW w:w="1743" w:type="dxa"/>
                </w:tcPr>
                <w:p w14:paraId="5BBF531B" w14:textId="32F63FC2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SQLite</w:t>
                  </w:r>
                </w:p>
              </w:tc>
            </w:tr>
          </w:tbl>
          <w:p w14:paraId="22960575" w14:textId="3F2F37ED" w:rsidR="00BB4DFB" w:rsidRPr="00E9602C" w:rsidRDefault="005A4EEC" w:rsidP="00E20E8B">
            <w:pPr>
              <w:pStyle w:val="documentleftBoxsectionskli-secsectiontopdiv"/>
              <w:spacing w:before="240" w:line="240" w:lineRule="auto"/>
              <w:rPr>
                <w:rStyle w:val="span"/>
                <w:rFonts w:ascii="Montserrat" w:eastAsia="Open Sans" w:hAnsi="Montserrat" w:cs="Open Sans"/>
                <w:b/>
                <w:bCs/>
              </w:rPr>
            </w:pPr>
            <w:r w:rsidRPr="00E9602C">
              <w:rPr>
                <w:rStyle w:val="span"/>
                <w:rFonts w:ascii="Montserrat" w:eastAsia="Open Sans" w:hAnsi="Montserrat" w:cs="Open Sans"/>
                <w:b/>
                <w:bCs/>
              </w:rPr>
              <w:t>TOOLS</w:t>
            </w:r>
          </w:p>
          <w:tbl>
            <w:tblPr>
              <w:tblStyle w:val="documentparentContainer"/>
              <w:tblW w:w="0" w:type="auto"/>
              <w:tblLook w:val="0600" w:firstRow="0" w:lastRow="0" w:firstColumn="0" w:lastColumn="0" w:noHBand="1" w:noVBand="1"/>
            </w:tblPr>
            <w:tblGrid>
              <w:gridCol w:w="1742"/>
              <w:gridCol w:w="1743"/>
            </w:tblGrid>
            <w:tr w:rsidR="00E9602C" w:rsidRPr="00E9602C" w14:paraId="695F6D0F" w14:textId="77777777" w:rsidTr="00EE7C41">
              <w:tc>
                <w:tcPr>
                  <w:tcW w:w="1742" w:type="dxa"/>
                </w:tcPr>
                <w:p w14:paraId="3A83198E" w14:textId="2274D457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Git</w:t>
                  </w:r>
                </w:p>
              </w:tc>
              <w:tc>
                <w:tcPr>
                  <w:tcW w:w="1743" w:type="dxa"/>
                </w:tcPr>
                <w:p w14:paraId="52783A3F" w14:textId="520D80E4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Coder</w:t>
                  </w:r>
                </w:p>
              </w:tc>
            </w:tr>
            <w:tr w:rsidR="00E9602C" w:rsidRPr="00E9602C" w14:paraId="59C5A76F" w14:textId="77777777" w:rsidTr="00EE7C41">
              <w:tc>
                <w:tcPr>
                  <w:tcW w:w="1742" w:type="dxa"/>
                </w:tcPr>
                <w:p w14:paraId="0CE7C10D" w14:textId="5758D119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WSL</w:t>
                  </w:r>
                </w:p>
              </w:tc>
              <w:tc>
                <w:tcPr>
                  <w:tcW w:w="1743" w:type="dxa"/>
                </w:tcPr>
                <w:p w14:paraId="31E5D914" w14:textId="2B93906B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VS Code</w:t>
                  </w:r>
                </w:p>
              </w:tc>
            </w:tr>
            <w:tr w:rsidR="00E9602C" w:rsidRPr="00E9602C" w14:paraId="641C77A7" w14:textId="77777777" w:rsidTr="00EE7C41">
              <w:tc>
                <w:tcPr>
                  <w:tcW w:w="1742" w:type="dxa"/>
                </w:tcPr>
                <w:p w14:paraId="1D5BB3BE" w14:textId="37623F71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Docker</w:t>
                  </w:r>
                </w:p>
              </w:tc>
              <w:tc>
                <w:tcPr>
                  <w:tcW w:w="1743" w:type="dxa"/>
                </w:tcPr>
                <w:p w14:paraId="620B3C7D" w14:textId="72D83FE9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DBeaver</w:t>
                  </w:r>
                </w:p>
              </w:tc>
            </w:tr>
          </w:tbl>
          <w:p w14:paraId="4CFBEE7E" w14:textId="38073919" w:rsidR="00BB4DFB" w:rsidRPr="00E9602C" w:rsidRDefault="005A4EEC" w:rsidP="00E20E8B">
            <w:pPr>
              <w:pStyle w:val="documentleftBoxsectionskli-secsectiontopdiv"/>
              <w:spacing w:before="240" w:line="240" w:lineRule="auto"/>
              <w:rPr>
                <w:rStyle w:val="span"/>
                <w:rFonts w:ascii="Montserrat" w:eastAsia="Open Sans" w:hAnsi="Montserrat" w:cs="Open Sans"/>
                <w:b/>
                <w:bCs/>
              </w:rPr>
            </w:pPr>
            <w:r w:rsidRPr="00E9602C">
              <w:rPr>
                <w:rStyle w:val="span"/>
                <w:rFonts w:ascii="Montserrat" w:eastAsia="Open Sans" w:hAnsi="Montserrat" w:cs="Open Sans"/>
                <w:b/>
                <w:bCs/>
              </w:rPr>
              <w:t>CLOUD PLATFORMS</w:t>
            </w:r>
          </w:p>
          <w:tbl>
            <w:tblPr>
              <w:tblStyle w:val="documentparentContainer"/>
              <w:tblW w:w="0" w:type="auto"/>
              <w:tblLook w:val="0600" w:firstRow="0" w:lastRow="0" w:firstColumn="0" w:lastColumn="0" w:noHBand="1" w:noVBand="1"/>
            </w:tblPr>
            <w:tblGrid>
              <w:gridCol w:w="1742"/>
              <w:gridCol w:w="1743"/>
            </w:tblGrid>
            <w:tr w:rsidR="00E9602C" w:rsidRPr="00E9602C" w14:paraId="01DC9C23" w14:textId="77777777" w:rsidTr="00383DA1">
              <w:tc>
                <w:tcPr>
                  <w:tcW w:w="1742" w:type="dxa"/>
                </w:tcPr>
                <w:p w14:paraId="37DADDD8" w14:textId="04F4BFCC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GCP</w:t>
                  </w:r>
                </w:p>
              </w:tc>
              <w:tc>
                <w:tcPr>
                  <w:tcW w:w="1743" w:type="dxa"/>
                </w:tcPr>
                <w:p w14:paraId="627D741E" w14:textId="53935C93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Cloudflare</w:t>
                  </w:r>
                </w:p>
              </w:tc>
            </w:tr>
            <w:tr w:rsidR="00E9602C" w:rsidRPr="00E9602C" w14:paraId="329DAF3F" w14:textId="77777777" w:rsidTr="00383DA1">
              <w:tc>
                <w:tcPr>
                  <w:tcW w:w="1742" w:type="dxa"/>
                </w:tcPr>
                <w:p w14:paraId="075E9A26" w14:textId="51AC518B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Azure</w:t>
                  </w:r>
                </w:p>
              </w:tc>
              <w:tc>
                <w:tcPr>
                  <w:tcW w:w="1743" w:type="dxa"/>
                </w:tcPr>
                <w:p w14:paraId="534C5675" w14:textId="491A57F3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AWS</w:t>
                  </w:r>
                </w:p>
              </w:tc>
            </w:tr>
          </w:tbl>
          <w:p w14:paraId="43BE56C1" w14:textId="431E4A1B" w:rsidR="00E616A7" w:rsidRPr="00E9602C" w:rsidRDefault="005A4EEC" w:rsidP="00E20E8B">
            <w:pPr>
              <w:pStyle w:val="documentrightBoxskli-secskli-string"/>
              <w:spacing w:before="240" w:line="240" w:lineRule="auto"/>
              <w:rPr>
                <w:rStyle w:val="documentrightBox"/>
                <w:rFonts w:ascii="Montserrat" w:eastAsia="Open Sans" w:hAnsi="Montserrat" w:cs="Open Sans"/>
                <w:b/>
                <w:bCs/>
                <w:vanish w:val="0"/>
              </w:rPr>
            </w:pPr>
            <w:r w:rsidRPr="00E9602C">
              <w:rPr>
                <w:rStyle w:val="documentrightBox"/>
                <w:rFonts w:ascii="Montserrat" w:eastAsia="Open Sans" w:hAnsi="Montserrat" w:cs="Open Sans"/>
                <w:b/>
                <w:bCs/>
                <w:vanish w:val="0"/>
              </w:rPr>
              <w:t>HOME LAB</w:t>
            </w:r>
            <w:r w:rsidR="00BB4DFB" w:rsidRPr="00E9602C">
              <w:rPr>
                <w:rStyle w:val="documentrightBox"/>
                <w:rFonts w:ascii="Montserrat" w:eastAsia="Open Sans" w:hAnsi="Montserrat" w:cs="Open Sans"/>
                <w:b/>
                <w:bCs/>
              </w:rPr>
              <w:t> </w:t>
            </w:r>
          </w:p>
          <w:tbl>
            <w:tblPr>
              <w:tblStyle w:val="documentparentContainer"/>
              <w:tblW w:w="0" w:type="auto"/>
              <w:tblLook w:val="0600" w:firstRow="0" w:lastRow="0" w:firstColumn="0" w:lastColumn="0" w:noHBand="1" w:noVBand="1"/>
            </w:tblPr>
            <w:tblGrid>
              <w:gridCol w:w="1840"/>
              <w:gridCol w:w="1645"/>
            </w:tblGrid>
            <w:tr w:rsidR="00E9602C" w:rsidRPr="00E9602C" w14:paraId="79DBEEA2" w14:textId="77777777" w:rsidTr="003F5746">
              <w:tc>
                <w:tcPr>
                  <w:tcW w:w="1840" w:type="dxa"/>
                </w:tcPr>
                <w:p w14:paraId="6940D9A5" w14:textId="75FA328A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AdGuard (DNS)</w:t>
                  </w:r>
                </w:p>
              </w:tc>
              <w:tc>
                <w:tcPr>
                  <w:tcW w:w="1645" w:type="dxa"/>
                </w:tcPr>
                <w:p w14:paraId="77EA7D75" w14:textId="4E8AE395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Wireguard</w:t>
                  </w:r>
                </w:p>
              </w:tc>
            </w:tr>
            <w:tr w:rsidR="00E9602C" w:rsidRPr="00E9602C" w14:paraId="15D4377A" w14:textId="77777777" w:rsidTr="003F5746">
              <w:tc>
                <w:tcPr>
                  <w:tcW w:w="1840" w:type="dxa"/>
                  <w:tcBorders>
                    <w:bottom w:val="single" w:sz="4" w:space="0" w:color="auto"/>
                  </w:tcBorders>
                </w:tcPr>
                <w:p w14:paraId="1E41E80B" w14:textId="77777777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Traefik</w:t>
                  </w:r>
                </w:p>
                <w:p w14:paraId="055EA3E2" w14:textId="1C1246B9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Syncthing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</w:tcPr>
                <w:p w14:paraId="784FA680" w14:textId="77777777" w:rsidR="00BB4DFB" w:rsidRPr="00E9602C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Metabase</w:t>
                  </w:r>
                </w:p>
                <w:p w14:paraId="13E2966B" w14:textId="77777777" w:rsidR="00BB4DFB" w:rsidRDefault="00BB4DFB" w:rsidP="00BB4DFB">
                  <w:pPr>
                    <w:pStyle w:val="documentleftBoxsectionskli-secsectiontopdiv"/>
                    <w:numPr>
                      <w:ilvl w:val="0"/>
                      <w:numId w:val="22"/>
                    </w:numPr>
                    <w:spacing w:line="240" w:lineRule="auto"/>
                    <w:ind w:left="174" w:hanging="183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E9602C"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  <w:t>Glance</w:t>
                  </w:r>
                </w:p>
                <w:p w14:paraId="1AC1BF4A" w14:textId="3CE1F23F" w:rsidR="00E21749" w:rsidRPr="00E9602C" w:rsidRDefault="00E21749" w:rsidP="00E21749">
                  <w:pPr>
                    <w:pStyle w:val="documentleftBoxsectionskli-secsectiontopdiv"/>
                    <w:spacing w:line="240" w:lineRule="auto"/>
                    <w:ind w:left="174"/>
                    <w:rPr>
                      <w:rStyle w:val="span"/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</w:tc>
            </w:tr>
          </w:tbl>
          <w:p w14:paraId="3BB9FD8D" w14:textId="79DD5B4B" w:rsidR="00BB4DFB" w:rsidRPr="008962CB" w:rsidRDefault="008962CB" w:rsidP="00E25D73">
            <w:pPr>
              <w:pStyle w:val="documentrightBoxskli-secskli-string"/>
              <w:spacing w:line="240" w:lineRule="auto"/>
              <w:rPr>
                <w:rStyle w:val="documentrightBox"/>
                <w:rFonts w:ascii="Montserrat" w:eastAsia="Open Sans" w:hAnsi="Montserrat" w:cs="Open Sans"/>
                <w:b/>
                <w:bCs/>
                <w:vanish w:val="0"/>
              </w:rPr>
            </w:pPr>
            <w:r w:rsidRPr="008962CB">
              <w:rPr>
                <w:rStyle w:val="documentrightBox"/>
                <w:rFonts w:ascii="Montserrat" w:eastAsia="Open Sans" w:hAnsi="Montserrat" w:cs="Open Sans"/>
                <w:b/>
                <w:bCs/>
                <w:vanish w:val="0"/>
              </w:rPr>
              <w:t>SOFT SKILLS</w:t>
            </w:r>
          </w:p>
          <w:p w14:paraId="0F9F669A" w14:textId="77777777" w:rsidR="008962CB" w:rsidRPr="008962CB" w:rsidRDefault="008962CB" w:rsidP="008962CB">
            <w:pPr>
              <w:pStyle w:val="documentrightBoxskli-secskli-string"/>
              <w:numPr>
                <w:ilvl w:val="0"/>
                <w:numId w:val="24"/>
              </w:numPr>
              <w:rPr>
                <w:rFonts w:ascii="Open Sans" w:eastAsia="Open Sans" w:hAnsi="Open Sans" w:cs="Open Sans"/>
                <w:sz w:val="20"/>
                <w:szCs w:val="20"/>
                <w:lang w:val="en-IN"/>
              </w:rPr>
            </w:pPr>
            <w:r w:rsidRPr="008962CB">
              <w:rPr>
                <w:rFonts w:ascii="Open Sans" w:eastAsia="Open Sans" w:hAnsi="Open Sans" w:cs="Open Sans"/>
                <w:sz w:val="20"/>
                <w:szCs w:val="20"/>
                <w:lang w:val="en-IN"/>
              </w:rPr>
              <w:t>Adaptability</w:t>
            </w:r>
          </w:p>
          <w:p w14:paraId="0929E9CE" w14:textId="03619069" w:rsidR="008962CB" w:rsidRDefault="008962CB" w:rsidP="008962CB">
            <w:pPr>
              <w:pStyle w:val="documentrightBoxskli-secskli-string"/>
              <w:numPr>
                <w:ilvl w:val="0"/>
                <w:numId w:val="24"/>
              </w:numPr>
              <w:tabs>
                <w:tab w:val="clear" w:pos="720"/>
              </w:tabs>
              <w:spacing w:line="240" w:lineRule="auto"/>
              <w:ind w:left="422" w:hanging="283"/>
              <w:rPr>
                <w:rStyle w:val="documentrightBox"/>
                <w:rFonts w:ascii="Open Sans" w:eastAsia="Open Sans" w:hAnsi="Open Sans" w:cs="Open Sans"/>
                <w:vanish w:val="0"/>
                <w:sz w:val="20"/>
                <w:szCs w:val="20"/>
              </w:rPr>
            </w:pPr>
            <w:r w:rsidRPr="008962CB">
              <w:rPr>
                <w:rStyle w:val="documentrightBox"/>
                <w:rFonts w:ascii="Open Sans" w:eastAsia="Open Sans" w:hAnsi="Open Sans" w:cs="Open Sans"/>
                <w:vanish w:val="0"/>
                <w:sz w:val="20"/>
                <w:szCs w:val="20"/>
              </w:rPr>
              <w:t>Adaptab</w:t>
            </w:r>
            <w:r>
              <w:rPr>
                <w:rStyle w:val="documentrightBox"/>
                <w:rFonts w:ascii="Open Sans" w:eastAsia="Open Sans" w:hAnsi="Open Sans" w:cs="Open Sans"/>
                <w:vanish w:val="0"/>
                <w:sz w:val="20"/>
                <w:szCs w:val="20"/>
              </w:rPr>
              <w:t>le</w:t>
            </w:r>
          </w:p>
          <w:p w14:paraId="0110CBAC" w14:textId="39D4104B" w:rsidR="008962CB" w:rsidRDefault="008962CB" w:rsidP="008962CB">
            <w:pPr>
              <w:pStyle w:val="documentrightBoxskli-secskli-string"/>
              <w:numPr>
                <w:ilvl w:val="0"/>
                <w:numId w:val="24"/>
              </w:numPr>
              <w:tabs>
                <w:tab w:val="clear" w:pos="720"/>
              </w:tabs>
              <w:spacing w:line="240" w:lineRule="auto"/>
              <w:ind w:left="422" w:hanging="283"/>
              <w:rPr>
                <w:rStyle w:val="documentrightBox"/>
                <w:rFonts w:ascii="Open Sans" w:eastAsia="Open Sans" w:hAnsi="Open Sans" w:cs="Open Sans"/>
                <w:vanish w:val="0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vanish w:val="0"/>
                <w:sz w:val="20"/>
                <w:szCs w:val="20"/>
              </w:rPr>
              <w:t>Flexible</w:t>
            </w:r>
          </w:p>
          <w:p w14:paraId="6C82948F" w14:textId="68E3ABB0" w:rsidR="008962CB" w:rsidRDefault="008962CB" w:rsidP="008962CB">
            <w:pPr>
              <w:pStyle w:val="documentrightBoxskli-secskli-string"/>
              <w:numPr>
                <w:ilvl w:val="0"/>
                <w:numId w:val="24"/>
              </w:numPr>
              <w:tabs>
                <w:tab w:val="clear" w:pos="720"/>
              </w:tabs>
              <w:spacing w:line="240" w:lineRule="auto"/>
              <w:ind w:left="422" w:hanging="283"/>
              <w:rPr>
                <w:rStyle w:val="documentrightBox"/>
                <w:rFonts w:ascii="Open Sans" w:eastAsia="Open Sans" w:hAnsi="Open Sans" w:cs="Open Sans"/>
                <w:vanish w:val="0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vanish w:val="0"/>
                <w:sz w:val="20"/>
                <w:szCs w:val="20"/>
              </w:rPr>
              <w:t>E</w:t>
            </w:r>
            <w:r w:rsidRPr="008962CB">
              <w:rPr>
                <w:rStyle w:val="documentrightBox"/>
                <w:rFonts w:ascii="Open Sans" w:eastAsia="Open Sans" w:hAnsi="Open Sans" w:cs="Open Sans"/>
                <w:vanish w:val="0"/>
                <w:sz w:val="20"/>
                <w:szCs w:val="20"/>
              </w:rPr>
              <w:t>thical</w:t>
            </w:r>
          </w:p>
          <w:p w14:paraId="596156C4" w14:textId="1FCCE5D4" w:rsidR="008962CB" w:rsidRDefault="008962CB" w:rsidP="008962CB">
            <w:pPr>
              <w:pStyle w:val="documentrightBoxskli-secskli-string"/>
              <w:numPr>
                <w:ilvl w:val="0"/>
                <w:numId w:val="24"/>
              </w:numPr>
              <w:tabs>
                <w:tab w:val="clear" w:pos="720"/>
              </w:tabs>
              <w:spacing w:line="240" w:lineRule="auto"/>
              <w:ind w:left="422" w:hanging="283"/>
              <w:rPr>
                <w:rStyle w:val="documentrightBox"/>
                <w:rFonts w:ascii="Open Sans" w:eastAsia="Open Sans" w:hAnsi="Open Sans" w:cs="Open Sans"/>
                <w:vanish w:val="0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vanish w:val="0"/>
                <w:sz w:val="20"/>
                <w:szCs w:val="20"/>
              </w:rPr>
              <w:t>Team Player</w:t>
            </w:r>
          </w:p>
          <w:p w14:paraId="05CF39C7" w14:textId="77777777" w:rsidR="008962CB" w:rsidRDefault="008962CB" w:rsidP="008962CB">
            <w:pPr>
              <w:pStyle w:val="documentrightBoxskli-secskli-string"/>
              <w:pBdr>
                <w:bottom w:val="single" w:sz="4" w:space="1" w:color="auto"/>
              </w:pBdr>
              <w:spacing w:line="240" w:lineRule="auto"/>
              <w:rPr>
                <w:rStyle w:val="documentrightBox"/>
                <w:rFonts w:ascii="Open Sans" w:eastAsia="Open Sans" w:hAnsi="Open Sans" w:cs="Open Sans"/>
                <w:vanish w:val="0"/>
                <w:sz w:val="20"/>
                <w:szCs w:val="20"/>
              </w:rPr>
            </w:pPr>
          </w:p>
          <w:p w14:paraId="758326B3" w14:textId="77777777" w:rsidR="008962CB" w:rsidRPr="00E9602C" w:rsidRDefault="008962CB" w:rsidP="00E25D73">
            <w:pPr>
              <w:pStyle w:val="documentrightBoxskli-secskli-string"/>
              <w:spacing w:line="240" w:lineRule="auto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</w:p>
          <w:p w14:paraId="0EDB9EAD" w14:textId="77777777" w:rsidR="00E616A7" w:rsidRPr="00E9602C" w:rsidRDefault="00000000" w:rsidP="00E25D73">
            <w:pPr>
              <w:pStyle w:val="documentrightBoxskli-secskli-string"/>
              <w:spacing w:line="240" w:lineRule="auto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  <w:t> </w:t>
            </w:r>
          </w:p>
          <w:p w14:paraId="7C5F02E9" w14:textId="77777777" w:rsidR="00E616A7" w:rsidRPr="00E9602C" w:rsidRDefault="00000000" w:rsidP="00E20E8B">
            <w:pPr>
              <w:pStyle w:val="documentsectiontitle"/>
              <w:spacing w:before="240" w:line="240" w:lineRule="auto"/>
              <w:rPr>
                <w:rStyle w:val="documentrightBox"/>
              </w:rPr>
            </w:pPr>
            <w:r w:rsidRPr="00E9602C">
              <w:rPr>
                <w:rStyle w:val="documentrightBox"/>
              </w:rPr>
              <w:t>Education</w:t>
            </w:r>
          </w:p>
          <w:p w14:paraId="0654F296" w14:textId="72D7A8CD" w:rsidR="00E616A7" w:rsidRPr="00E9602C" w:rsidRDefault="00000000" w:rsidP="00CE7C52">
            <w:pPr>
              <w:pStyle w:val="documentpaddedline"/>
              <w:numPr>
                <w:ilvl w:val="0"/>
                <w:numId w:val="23"/>
              </w:numPr>
              <w:spacing w:line="240" w:lineRule="auto"/>
              <w:ind w:left="139" w:hanging="142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Sri Sairam Engineering</w:t>
            </w:r>
          </w:p>
          <w:p w14:paraId="7ADAC057" w14:textId="7F63570E" w:rsidR="00F128A5" w:rsidRPr="00E9602C" w:rsidRDefault="00000000" w:rsidP="00CE7C52">
            <w:pPr>
              <w:pStyle w:val="documentpaddedline"/>
              <w:spacing w:line="240" w:lineRule="auto"/>
              <w:ind w:firstLine="280"/>
              <w:rPr>
                <w:rStyle w:val="documentrightBox"/>
                <w:rFonts w:ascii="Open Sans" w:eastAsia="Open Sans" w:hAnsi="Open Sans" w:cs="Open Sans"/>
                <w:i/>
                <w:iCs/>
                <w:sz w:val="20"/>
                <w:szCs w:val="20"/>
              </w:rPr>
            </w:pPr>
            <w:r w:rsidRPr="00E9602C">
              <w:rPr>
                <w:rStyle w:val="documenttxtBold"/>
                <w:rFonts w:ascii="Open Sans" w:eastAsia="Open Sans" w:hAnsi="Open Sans" w:cs="Open Sans"/>
                <w:b w:val="0"/>
                <w:bCs w:val="0"/>
                <w:sz w:val="20"/>
                <w:szCs w:val="20"/>
              </w:rPr>
              <w:t>B.E (E.E.E)</w:t>
            </w:r>
            <w:r w:rsidR="00CE7C52" w:rsidRPr="00E9602C">
              <w:rPr>
                <w:rStyle w:val="documenttxtBold"/>
                <w:rFonts w:ascii="Open Sans" w:eastAsia="Open Sans" w:hAnsi="Open Sans" w:cs="Open Sans"/>
                <w:b w:val="0"/>
                <w:bCs w:val="0"/>
                <w:sz w:val="20"/>
                <w:szCs w:val="20"/>
              </w:rPr>
              <w:t>,</w:t>
            </w:r>
            <w:r w:rsidRPr="00E9602C"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F128A5"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01/2016</w:t>
            </w:r>
            <w:r w:rsidR="00CE7C52" w:rsidRPr="00E9602C">
              <w:rPr>
                <w:rStyle w:val="span"/>
                <w:rFonts w:ascii="Open Sans" w:eastAsia="Open Sans" w:hAnsi="Open Sans" w:cs="Open Sans"/>
                <w:i/>
                <w:iCs/>
                <w:sz w:val="20"/>
                <w:szCs w:val="20"/>
              </w:rPr>
              <w:t>,</w:t>
            </w:r>
            <w:r w:rsidR="00CE7C52" w:rsidRPr="00E9602C">
              <w:rPr>
                <w:rStyle w:val="Heading1Char"/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CE7C52"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Chennai</w:t>
            </w:r>
          </w:p>
          <w:p w14:paraId="4539310C" w14:textId="04C7B4B8" w:rsidR="00E616A7" w:rsidRPr="00E9602C" w:rsidRDefault="00000000" w:rsidP="00CE7C52">
            <w:pPr>
              <w:pStyle w:val="documentpaddedline"/>
              <w:numPr>
                <w:ilvl w:val="0"/>
                <w:numId w:val="23"/>
              </w:numPr>
              <w:spacing w:line="240" w:lineRule="auto"/>
              <w:ind w:left="139" w:hanging="139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documenttxtBold"/>
                <w:rFonts w:ascii="Open Sans" w:eastAsia="Open Sans" w:hAnsi="Open Sans" w:cs="Open Sans"/>
                <w:sz w:val="20"/>
                <w:szCs w:val="20"/>
              </w:rPr>
              <w:t>S A Polytechnic</w:t>
            </w:r>
          </w:p>
          <w:p w14:paraId="0E362D9E" w14:textId="77777777" w:rsidR="003D3676" w:rsidRDefault="00F128A5" w:rsidP="008238C8">
            <w:pPr>
              <w:pStyle w:val="documentpaddedline"/>
              <w:pBdr>
                <w:bottom w:val="single" w:sz="4" w:space="1" w:color="auto"/>
              </w:pBdr>
              <w:spacing w:line="240" w:lineRule="auto"/>
              <w:ind w:firstLine="280"/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  <w:t>Diploma (E.E.E)</w:t>
            </w:r>
            <w:r w:rsidR="00CE7C52" w:rsidRPr="00E9602C"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  <w:t>,</w:t>
            </w:r>
            <w:r w:rsidRPr="00E9602C"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E9602C">
              <w:rPr>
                <w:rStyle w:val="documentrightBox"/>
                <w:rFonts w:ascii="Open Sans" w:eastAsia="Open Sans" w:hAnsi="Open Sans" w:cs="Open Sans"/>
                <w:i/>
                <w:iCs/>
                <w:sz w:val="20"/>
                <w:szCs w:val="20"/>
              </w:rPr>
              <w:t>01/2013</w:t>
            </w:r>
            <w:r w:rsidR="00CE7C52" w:rsidRPr="00E9602C">
              <w:rPr>
                <w:rStyle w:val="documentrightBox"/>
                <w:rFonts w:ascii="Open Sans" w:eastAsia="Open Sans" w:hAnsi="Open Sans" w:cs="Open Sans"/>
                <w:i/>
                <w:iCs/>
                <w:sz w:val="20"/>
                <w:szCs w:val="20"/>
              </w:rPr>
              <w:t xml:space="preserve">, </w:t>
            </w:r>
            <w:r w:rsidR="00CE7C52" w:rsidRPr="00E9602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Chennai</w:t>
            </w:r>
          </w:p>
          <w:p w14:paraId="408C2144" w14:textId="09E0C019" w:rsidR="00E616A7" w:rsidRPr="00E9602C" w:rsidRDefault="00F128A5" w:rsidP="008238C8">
            <w:pPr>
              <w:pStyle w:val="documentpaddedline"/>
              <w:pBdr>
                <w:bottom w:val="single" w:sz="4" w:space="1" w:color="auto"/>
              </w:pBdr>
              <w:spacing w:line="240" w:lineRule="auto"/>
              <w:ind w:firstLine="280"/>
              <w:rPr>
                <w:rStyle w:val="documentrightBox"/>
                <w:rFonts w:ascii="Open Sans" w:eastAsia="Open Sans" w:hAnsi="Open Sans" w:cs="Open Sans"/>
                <w:i/>
                <w:iCs/>
                <w:sz w:val="20"/>
                <w:szCs w:val="20"/>
              </w:rPr>
            </w:pPr>
            <w:r w:rsidRPr="00E9602C">
              <w:rPr>
                <w:rStyle w:val="documentrightBox"/>
                <w:rFonts w:ascii="Open Sans" w:eastAsia="Open Sans" w:hAnsi="Open Sans" w:cs="Open Sans"/>
              </w:rPr>
              <w:t> </w:t>
            </w:r>
          </w:p>
          <w:p w14:paraId="1E22FF65" w14:textId="77777777" w:rsidR="00E616A7" w:rsidRPr="00E9602C" w:rsidRDefault="00000000" w:rsidP="00E20E8B">
            <w:pPr>
              <w:pStyle w:val="documentsectiontitle"/>
              <w:spacing w:before="240" w:line="240" w:lineRule="auto"/>
              <w:rPr>
                <w:rStyle w:val="documentrightBox"/>
              </w:rPr>
            </w:pPr>
            <w:r w:rsidRPr="00E9602C">
              <w:rPr>
                <w:rStyle w:val="documentrightBox"/>
              </w:rPr>
              <w:t>Language</w:t>
            </w:r>
          </w:p>
          <w:p w14:paraId="3FAC980A" w14:textId="77777777" w:rsidR="00E616A7" w:rsidRPr="00E9602C" w:rsidRDefault="00000000" w:rsidP="0072398C">
            <w:pPr>
              <w:pStyle w:val="documentulli"/>
              <w:numPr>
                <w:ilvl w:val="0"/>
                <w:numId w:val="20"/>
              </w:numPr>
              <w:spacing w:line="240" w:lineRule="auto"/>
              <w:ind w:left="280" w:hanging="202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  <w:t>English</w:t>
            </w:r>
          </w:p>
          <w:p w14:paraId="5B518302" w14:textId="77777777" w:rsidR="00E616A7" w:rsidRPr="00E9602C" w:rsidRDefault="00000000" w:rsidP="0072398C">
            <w:pPr>
              <w:pStyle w:val="documentulli"/>
              <w:numPr>
                <w:ilvl w:val="0"/>
                <w:numId w:val="20"/>
              </w:numPr>
              <w:spacing w:line="240" w:lineRule="auto"/>
              <w:ind w:left="280" w:hanging="202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  <w:t>Tamil</w:t>
            </w:r>
          </w:p>
          <w:p w14:paraId="611BD996" w14:textId="18F9948C" w:rsidR="00E616A7" w:rsidRPr="00E9602C" w:rsidRDefault="00000000" w:rsidP="0072398C">
            <w:pPr>
              <w:pStyle w:val="documentulli"/>
              <w:numPr>
                <w:ilvl w:val="0"/>
                <w:numId w:val="20"/>
              </w:numPr>
              <w:spacing w:line="240" w:lineRule="auto"/>
              <w:ind w:left="280" w:hanging="202"/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</w:pPr>
            <w:r w:rsidRPr="00E9602C"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  <w:t>Tel</w:t>
            </w:r>
            <w:r w:rsidR="00185692"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  <w:t>u</w:t>
            </w:r>
            <w:r w:rsidRPr="00E9602C">
              <w:rPr>
                <w:rStyle w:val="documentrightBox"/>
                <w:rFonts w:ascii="Open Sans" w:eastAsia="Open Sans" w:hAnsi="Open Sans" w:cs="Open Sans"/>
                <w:sz w:val="20"/>
                <w:szCs w:val="20"/>
              </w:rPr>
              <w:t>gu</w:t>
            </w:r>
          </w:p>
          <w:p w14:paraId="047744FC" w14:textId="77777777" w:rsidR="00E616A7" w:rsidRPr="00E9602C" w:rsidRDefault="00000000" w:rsidP="00E25D73">
            <w:pPr>
              <w:pStyle w:val="documentsectionsectionbottomdiv"/>
              <w:spacing w:line="240" w:lineRule="auto"/>
              <w:rPr>
                <w:rStyle w:val="documentrightBox"/>
                <w:rFonts w:ascii="Open Sans" w:eastAsia="Open Sans" w:hAnsi="Open Sans" w:cs="Open Sans"/>
              </w:rPr>
            </w:pPr>
            <w:r w:rsidRPr="00E9602C">
              <w:rPr>
                <w:rStyle w:val="documentrightBox"/>
                <w:rFonts w:ascii="Open Sans" w:eastAsia="Open Sans" w:hAnsi="Open Sans" w:cs="Open Sans"/>
              </w:rPr>
              <w:t> </w:t>
            </w:r>
          </w:p>
        </w:tc>
      </w:tr>
    </w:tbl>
    <w:p w14:paraId="7B2F8673" w14:textId="77777777" w:rsidR="00A90F1D" w:rsidRPr="00E9602C" w:rsidRDefault="00A90F1D" w:rsidP="00E25D73">
      <w:pPr>
        <w:spacing w:line="240" w:lineRule="auto"/>
        <w:rPr>
          <w:rFonts w:ascii="Open Sans" w:eastAsia="Open Sans" w:hAnsi="Open Sans" w:cs="Open Sans"/>
          <w:sz w:val="20"/>
          <w:szCs w:val="20"/>
        </w:rPr>
        <w:sectPr w:rsidR="00A90F1D" w:rsidRPr="00E9602C" w:rsidSect="00A90F1D">
          <w:pgSz w:w="11906" w:h="16838"/>
          <w:pgMar w:top="460" w:right="600" w:bottom="460" w:left="0" w:header="720" w:footer="720" w:gutter="0"/>
          <w:cols w:num="2" w:space="708"/>
        </w:sectPr>
      </w:pPr>
    </w:p>
    <w:p w14:paraId="43D16344" w14:textId="77777777" w:rsidR="00E616A7" w:rsidRPr="00E9602C" w:rsidRDefault="00E616A7" w:rsidP="00E25D73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</w:p>
    <w:sectPr w:rsidR="00E616A7" w:rsidRPr="00E9602C" w:rsidSect="00A90F1D">
      <w:type w:val="continuous"/>
      <w:pgSz w:w="11906" w:h="16838"/>
      <w:pgMar w:top="460" w:right="600" w:bottom="460" w:left="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Bold r:id="rId1" w:fontKey="{4263866F-EC96-431C-B032-5451E41729A5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2" w:fontKey="{C53E931D-01D1-49E0-AB34-F440CEE4DCB7}"/>
    <w:embedBold r:id="rId3" w:fontKey="{701CA64D-E5EF-4284-8982-52D187FC41B0}"/>
    <w:embedItalic r:id="rId4" w:fontKey="{EE15B6E3-D4CF-4FEC-A436-9661D6F2282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EC74D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323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6A23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403B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989E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5C93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0ADE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708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D4A4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9821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861C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24F2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D6B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521E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849C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9AF0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4A47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5874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F40B0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BE04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50AE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E288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5E4F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A6C2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7E5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168C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28B2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0C420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EC8B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EE41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A666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C84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A4F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16EF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AEB9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F8ED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FA487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B07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E83A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909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280C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92FA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DEC1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F25B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7810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46AE4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4C35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46ED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CAA2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5AA9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D04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90BE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F6DE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4EE3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89295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52F0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BA52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04F0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5227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A8D5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56E7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4827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7673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D4CB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6E6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C6F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9241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F0A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D03A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8C28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3038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E8C9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55C88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30EC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04E3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D867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F0BB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B260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0837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38A0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C67E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152EC5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7A9D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DA0C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B405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140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0012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02D5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E80B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E6D8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B12C91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8A72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E4B8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3AA1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60A8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1C60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CC21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00A0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EAC4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698447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96E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C8F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DAF7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E828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306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E0A8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C608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AEE3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2584A5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B08E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F29B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2EB4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8AF5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7667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DEC7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1E7F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80D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5BC69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DC8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9880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0417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3E35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04D4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EA05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BEBA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687D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D44E6A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30D6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4C7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F08F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5CA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EE3E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308F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CCDF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3829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562E9F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3AB8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58E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0A5C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E22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3410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5A04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FAD7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1A02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5B30BB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6C4C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3E98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18DB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D632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D27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DCB7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7623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329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5AB66F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34CF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7EFE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C4F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C450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C03E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048D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B0AF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ACF5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B844AC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B65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8048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668D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024F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7A0B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5448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BAA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F82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990285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9227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621F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00F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5237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12FF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4AD9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308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CC66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1DFA2DE6"/>
    <w:multiLevelType w:val="hybridMultilevel"/>
    <w:tmpl w:val="41F6ED2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27113D7"/>
    <w:multiLevelType w:val="hybridMultilevel"/>
    <w:tmpl w:val="4ED47A3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4DA61EB5"/>
    <w:multiLevelType w:val="hybridMultilevel"/>
    <w:tmpl w:val="8452C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04CF4"/>
    <w:multiLevelType w:val="multilevel"/>
    <w:tmpl w:val="C7C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747455">
    <w:abstractNumId w:val="0"/>
  </w:num>
  <w:num w:numId="2" w16cid:durableId="1655260028">
    <w:abstractNumId w:val="1"/>
  </w:num>
  <w:num w:numId="3" w16cid:durableId="417749913">
    <w:abstractNumId w:val="2"/>
  </w:num>
  <w:num w:numId="4" w16cid:durableId="1968972526">
    <w:abstractNumId w:val="3"/>
  </w:num>
  <w:num w:numId="5" w16cid:durableId="2049066584">
    <w:abstractNumId w:val="4"/>
  </w:num>
  <w:num w:numId="6" w16cid:durableId="1106661050">
    <w:abstractNumId w:val="5"/>
  </w:num>
  <w:num w:numId="7" w16cid:durableId="505942001">
    <w:abstractNumId w:val="6"/>
  </w:num>
  <w:num w:numId="8" w16cid:durableId="1905873453">
    <w:abstractNumId w:val="7"/>
  </w:num>
  <w:num w:numId="9" w16cid:durableId="1668433980">
    <w:abstractNumId w:val="8"/>
  </w:num>
  <w:num w:numId="10" w16cid:durableId="105776098">
    <w:abstractNumId w:val="9"/>
  </w:num>
  <w:num w:numId="11" w16cid:durableId="831600184">
    <w:abstractNumId w:val="10"/>
  </w:num>
  <w:num w:numId="12" w16cid:durableId="735974313">
    <w:abstractNumId w:val="11"/>
  </w:num>
  <w:num w:numId="13" w16cid:durableId="1876237911">
    <w:abstractNumId w:val="12"/>
  </w:num>
  <w:num w:numId="14" w16cid:durableId="1784809225">
    <w:abstractNumId w:val="13"/>
  </w:num>
  <w:num w:numId="15" w16cid:durableId="477652145">
    <w:abstractNumId w:val="14"/>
  </w:num>
  <w:num w:numId="16" w16cid:durableId="1063991167">
    <w:abstractNumId w:val="15"/>
  </w:num>
  <w:num w:numId="17" w16cid:durableId="1818957475">
    <w:abstractNumId w:val="16"/>
  </w:num>
  <w:num w:numId="18" w16cid:durableId="982779640">
    <w:abstractNumId w:val="17"/>
  </w:num>
  <w:num w:numId="19" w16cid:durableId="1272670270">
    <w:abstractNumId w:val="18"/>
  </w:num>
  <w:num w:numId="20" w16cid:durableId="612324591">
    <w:abstractNumId w:val="19"/>
  </w:num>
  <w:num w:numId="21" w16cid:durableId="966159484">
    <w:abstractNumId w:val="21"/>
  </w:num>
  <w:num w:numId="22" w16cid:durableId="1501776327">
    <w:abstractNumId w:val="20"/>
  </w:num>
  <w:num w:numId="23" w16cid:durableId="145824554">
    <w:abstractNumId w:val="22"/>
  </w:num>
  <w:num w:numId="24" w16cid:durableId="2611890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6A7"/>
    <w:rsid w:val="000269FA"/>
    <w:rsid w:val="000504FA"/>
    <w:rsid w:val="000553E3"/>
    <w:rsid w:val="0008277E"/>
    <w:rsid w:val="000D17D5"/>
    <w:rsid w:val="001202B0"/>
    <w:rsid w:val="001417B7"/>
    <w:rsid w:val="00185692"/>
    <w:rsid w:val="001C7D9B"/>
    <w:rsid w:val="001D7F58"/>
    <w:rsid w:val="00241CB0"/>
    <w:rsid w:val="002576F4"/>
    <w:rsid w:val="00265706"/>
    <w:rsid w:val="00281ABD"/>
    <w:rsid w:val="002B1F3A"/>
    <w:rsid w:val="002C6366"/>
    <w:rsid w:val="002E3C8E"/>
    <w:rsid w:val="002E582B"/>
    <w:rsid w:val="003214D6"/>
    <w:rsid w:val="00361F46"/>
    <w:rsid w:val="00366B8A"/>
    <w:rsid w:val="003816D4"/>
    <w:rsid w:val="00383DA1"/>
    <w:rsid w:val="003D3676"/>
    <w:rsid w:val="003D3866"/>
    <w:rsid w:val="003E3181"/>
    <w:rsid w:val="003E62F2"/>
    <w:rsid w:val="003F5746"/>
    <w:rsid w:val="00423922"/>
    <w:rsid w:val="00451F60"/>
    <w:rsid w:val="005143AD"/>
    <w:rsid w:val="005359D1"/>
    <w:rsid w:val="005A4EEC"/>
    <w:rsid w:val="005B62DD"/>
    <w:rsid w:val="005D131A"/>
    <w:rsid w:val="005E77BB"/>
    <w:rsid w:val="005F2951"/>
    <w:rsid w:val="00663A9B"/>
    <w:rsid w:val="006736A4"/>
    <w:rsid w:val="006831D7"/>
    <w:rsid w:val="0069146C"/>
    <w:rsid w:val="006B263D"/>
    <w:rsid w:val="006B6CF8"/>
    <w:rsid w:val="006C04A6"/>
    <w:rsid w:val="006D014E"/>
    <w:rsid w:val="007132FC"/>
    <w:rsid w:val="00713BC4"/>
    <w:rsid w:val="0072398C"/>
    <w:rsid w:val="00765FA1"/>
    <w:rsid w:val="007B63BC"/>
    <w:rsid w:val="008054A4"/>
    <w:rsid w:val="008238C8"/>
    <w:rsid w:val="00840DEE"/>
    <w:rsid w:val="00864136"/>
    <w:rsid w:val="00881BF6"/>
    <w:rsid w:val="008962CB"/>
    <w:rsid w:val="008A00D1"/>
    <w:rsid w:val="008A02CB"/>
    <w:rsid w:val="008B1145"/>
    <w:rsid w:val="008F3024"/>
    <w:rsid w:val="008F649F"/>
    <w:rsid w:val="009051B3"/>
    <w:rsid w:val="00910FC9"/>
    <w:rsid w:val="009F2D21"/>
    <w:rsid w:val="00A46B82"/>
    <w:rsid w:val="00A53AC5"/>
    <w:rsid w:val="00A70782"/>
    <w:rsid w:val="00A73E50"/>
    <w:rsid w:val="00A90F1D"/>
    <w:rsid w:val="00A9719C"/>
    <w:rsid w:val="00AE05D7"/>
    <w:rsid w:val="00B37E9D"/>
    <w:rsid w:val="00B4701D"/>
    <w:rsid w:val="00B7528C"/>
    <w:rsid w:val="00BA0C58"/>
    <w:rsid w:val="00BB4DFB"/>
    <w:rsid w:val="00C52B11"/>
    <w:rsid w:val="00C7048F"/>
    <w:rsid w:val="00C80C48"/>
    <w:rsid w:val="00C958BD"/>
    <w:rsid w:val="00CA7CFC"/>
    <w:rsid w:val="00CD1DD1"/>
    <w:rsid w:val="00CE5363"/>
    <w:rsid w:val="00CE7C52"/>
    <w:rsid w:val="00D707CB"/>
    <w:rsid w:val="00DC793E"/>
    <w:rsid w:val="00E008EB"/>
    <w:rsid w:val="00E0210F"/>
    <w:rsid w:val="00E20E8B"/>
    <w:rsid w:val="00E21749"/>
    <w:rsid w:val="00E25D73"/>
    <w:rsid w:val="00E616A7"/>
    <w:rsid w:val="00E95A57"/>
    <w:rsid w:val="00E9602C"/>
    <w:rsid w:val="00EC06AA"/>
    <w:rsid w:val="00EE24CF"/>
    <w:rsid w:val="00EE4107"/>
    <w:rsid w:val="00EE7C41"/>
    <w:rsid w:val="00F128A5"/>
    <w:rsid w:val="00F1360A"/>
    <w:rsid w:val="00F909DB"/>
    <w:rsid w:val="00FD0200"/>
    <w:rsid w:val="00FD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E8F4"/>
  <w15:docId w15:val="{E50F8956-49F2-4CEB-88D6-03D762CF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FB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Box">
    <w:name w:val="document_leftBox"/>
    <w:basedOn w:val="DefaultParagraphFont"/>
  </w:style>
  <w:style w:type="character" w:customStyle="1" w:styleId="nameleftcell">
    <w:name w:val="nameleftcell"/>
    <w:basedOn w:val="DefaultParagraphFont"/>
    <w:rPr>
      <w:shd w:val="clear" w:color="auto" w:fill="000000"/>
    </w:rPr>
  </w:style>
  <w:style w:type="character" w:customStyle="1" w:styleId="documentfirstparagraph">
    <w:name w:val="document_firstparagraph"/>
    <w:basedOn w:val="DefaultParagraphFont"/>
  </w:style>
  <w:style w:type="paragraph" w:customStyle="1" w:styleId="documentnameSecname">
    <w:name w:val="document_nameSec_name"/>
    <w:basedOn w:val="Normal"/>
    <w:pPr>
      <w:pBdr>
        <w:left w:val="none" w:sz="0" w:space="15" w:color="auto"/>
      </w:pBdr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table" w:customStyle="1" w:styleId="documentleftBoxsectionnth-child1">
    <w:name w:val="document_leftBox_section_nth-child(1)"/>
    <w:basedOn w:val="TableNormal"/>
    <w:tblPr/>
  </w:style>
  <w:style w:type="paragraph" w:customStyle="1" w:styleId="leftBoxsection">
    <w:name w:val="leftBox_section"/>
    <w:basedOn w:val="Normal"/>
    <w:pPr>
      <w:pBdr>
        <w:left w:val="none" w:sz="0" w:space="30" w:color="auto"/>
      </w:pBdr>
    </w:pPr>
  </w:style>
  <w:style w:type="paragraph" w:customStyle="1" w:styleId="documentleftBoxsectionsectiontopdiv">
    <w:name w:val="document_leftBox_section_sectiontopdiv"/>
    <w:basedOn w:val="Normal"/>
    <w:pPr>
      <w:pBdr>
        <w:top w:val="single" w:sz="8" w:space="0" w:color="000000"/>
      </w:pBdr>
    </w:pPr>
  </w:style>
  <w:style w:type="character" w:customStyle="1" w:styleId="documentleftBoxsectionsectiontopdivCharacter">
    <w:name w:val="document_leftBox_section_sectiontopdiv Character"/>
    <w:basedOn w:val="DefaultParagraphFont"/>
  </w:style>
  <w:style w:type="paragraph" w:customStyle="1" w:styleId="documentheading">
    <w:name w:val="document_heading"/>
    <w:basedOn w:val="Normal"/>
    <w:pPr>
      <w:pBdr>
        <w:bottom w:val="none" w:sz="0" w:space="10" w:color="auto"/>
      </w:pBdr>
    </w:pPr>
    <w:rPr>
      <w:b/>
      <w:bCs/>
    </w:rPr>
  </w:style>
  <w:style w:type="paragraph" w:customStyle="1" w:styleId="documentsectiontitle">
    <w:name w:val="document_sectiontitle"/>
    <w:basedOn w:val="Normal"/>
    <w:pPr>
      <w:spacing w:line="260" w:lineRule="atLeast"/>
    </w:pPr>
    <w:rPr>
      <w:rFonts w:ascii="Montserrat" w:eastAsia="Montserrat" w:hAnsi="Montserrat" w:cs="Montserrat"/>
      <w:b/>
      <w:bCs/>
      <w:caps/>
      <w:spacing w:val="20"/>
    </w:rPr>
  </w:style>
  <w:style w:type="paragraph" w:customStyle="1" w:styleId="documentfirstparagraphParagraph">
    <w:name w:val="document_firstparagraph Paragraph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paragraph" w:customStyle="1" w:styleId="documentsectionsectionbottomdiv">
    <w:name w:val="document_section_sectionbottomdiv"/>
    <w:basedOn w:val="Normal"/>
    <w:pPr>
      <w:spacing w:line="200" w:lineRule="atLeast"/>
    </w:pPr>
    <w:rPr>
      <w:sz w:val="10"/>
      <w:szCs w:val="10"/>
    </w:rPr>
  </w:style>
  <w:style w:type="character" w:customStyle="1" w:styleId="documentsectionsectionbottomdivCharacter">
    <w:name w:val="document_section_sectionbottomdiv Character"/>
    <w:basedOn w:val="DefaultParagraphFont"/>
    <w:rPr>
      <w:sz w:val="10"/>
      <w:szCs w:val="1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">
    <w:name w:val="div"/>
    <w:basedOn w:val="Normal"/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character" w:customStyle="1" w:styleId="midcell">
    <w:name w:val="midcell"/>
    <w:basedOn w:val="DefaultParagraphFont"/>
  </w:style>
  <w:style w:type="paragraph" w:customStyle="1" w:styleId="midcellParagraph">
    <w:name w:val="midcell Paragraph"/>
    <w:basedOn w:val="Normal"/>
  </w:style>
  <w:style w:type="character" w:customStyle="1" w:styleId="documentrightBox">
    <w:name w:val="document_rightBox"/>
    <w:basedOn w:val="DefaultParagraphFont"/>
  </w:style>
  <w:style w:type="paragraph" w:customStyle="1" w:styleId="documentleftBoxsectionnth-child1Paragraph">
    <w:name w:val="document_leftBox_section_nth-child(1) Paragraph"/>
    <w:basedOn w:val="Normal"/>
  </w:style>
  <w:style w:type="paragraph" w:customStyle="1" w:styleId="documentzipprefix">
    <w:name w:val="document_zipprefix"/>
    <w:basedOn w:val="Normal"/>
    <w:rPr>
      <w:vanish/>
    </w:rPr>
  </w:style>
  <w:style w:type="paragraph" w:customStyle="1" w:styleId="documentzipsuffix">
    <w:name w:val="document_zipsuffix"/>
    <w:basedOn w:val="Normal"/>
  </w:style>
  <w:style w:type="paragraph" w:customStyle="1" w:styleId="documentrightBoxsectioncntcalnkbottomborder">
    <w:name w:val="document_rightBox_section_cntcalnkbottomborder"/>
    <w:basedOn w:val="Normal"/>
  </w:style>
  <w:style w:type="paragraph" w:customStyle="1" w:styleId="documentrightBoxcntcSecsectionsectiontopdiv">
    <w:name w:val="document_rightBox_cntcSec + section_sectiontopdiv"/>
    <w:basedOn w:val="Normal"/>
    <w:pPr>
      <w:spacing w:line="600" w:lineRule="atLeast"/>
    </w:pPr>
  </w:style>
  <w:style w:type="character" w:customStyle="1" w:styleId="documentrightBoxcntcSecsectionsectiontopdivCharacter">
    <w:name w:val="document_rightBox_cntcSec + section_sectiontopdiv Character"/>
    <w:basedOn w:val="DefaultParagraphFont"/>
    <w:rPr>
      <w:bdr w:val="none" w:sz="0" w:space="0" w:color="auto"/>
    </w:rPr>
  </w:style>
  <w:style w:type="paragraph" w:customStyle="1" w:styleId="documentrightBoxsinglecolumn">
    <w:name w:val="document_rightBox_singlecolumn"/>
    <w:basedOn w:val="Normal"/>
  </w:style>
  <w:style w:type="paragraph" w:customStyle="1" w:styleId="documentulli">
    <w:name w:val="document_ul_li"/>
    <w:basedOn w:val="Normal"/>
  </w:style>
  <w:style w:type="paragraph" w:customStyle="1" w:styleId="documentleftBoxsectionskli-sec">
    <w:name w:val="document_leftBox_section_skli-sec"/>
    <w:basedOn w:val="Normal"/>
  </w:style>
  <w:style w:type="paragraph" w:customStyle="1" w:styleId="documentleftBoxsectionskli-secsectiontopdiv">
    <w:name w:val="document_leftBox_section_skli-sec_sectiontopdiv"/>
    <w:basedOn w:val="Normal"/>
  </w:style>
  <w:style w:type="character" w:customStyle="1" w:styleId="documentleftBoxsectionskli-secsectiontopdivCharacter">
    <w:name w:val="document_leftBox_section_skli-sec_sectiontopdiv Character"/>
    <w:basedOn w:val="DefaultParagraphFont"/>
  </w:style>
  <w:style w:type="paragraph" w:customStyle="1" w:styleId="documentleftBoxsectionskli-secsectiontitle">
    <w:name w:val="document_leftBox_section_skli-sec_sectiontitle"/>
    <w:basedOn w:val="Normal"/>
  </w:style>
  <w:style w:type="paragraph" w:customStyle="1" w:styleId="documentleftBoxinfoparatable">
    <w:name w:val="document_leftBox_infoparatable"/>
    <w:basedOn w:val="Normal"/>
  </w:style>
  <w:style w:type="paragraph" w:customStyle="1" w:styleId="documentleftBoxskli-secparagraph">
    <w:name w:val="document_leftBox_skli-sec_paragraph"/>
    <w:basedOn w:val="Normal"/>
    <w:pPr>
      <w:pBdr>
        <w:top w:val="none" w:sz="0" w:space="5" w:color="auto"/>
      </w:pBdr>
      <w:textAlignment w:val="top"/>
    </w:pPr>
  </w:style>
  <w:style w:type="character" w:customStyle="1" w:styleId="documentskli-secfieldp">
    <w:name w:val="document_skli-sec_field_p"/>
    <w:basedOn w:val="DefaultParagraphFont"/>
  </w:style>
  <w:style w:type="paragraph" w:customStyle="1" w:styleId="documentrightBoxskli-secskli-string">
    <w:name w:val="document_rightBox_skli-sec_skli-string"/>
    <w:basedOn w:val="Normal"/>
    <w:rPr>
      <w:vanish/>
    </w:rPr>
  </w:style>
  <w:style w:type="paragraph" w:customStyle="1" w:styleId="documentleftBoxsectionskli-secsectionbottomdiv">
    <w:name w:val="document_leftBox_section_skli-sec_sectionbottomdiv"/>
    <w:basedOn w:val="Normal"/>
  </w:style>
  <w:style w:type="character" w:customStyle="1" w:styleId="documentleftBoxsectionskli-secsectionbottomdivCharacter">
    <w:name w:val="document_leftBox_section_skli-sec_sectionbottomdiv Character"/>
    <w:basedOn w:val="DefaultParagraphFont"/>
  </w:style>
  <w:style w:type="table" w:customStyle="1" w:styleId="documentparentContainer">
    <w:name w:val="document_parentContainer"/>
    <w:basedOn w:val="TableNormal"/>
    <w:tblPr/>
  </w:style>
  <w:style w:type="table" w:styleId="TableGrid">
    <w:name w:val="Table Grid"/>
    <w:basedOn w:val="TableNormal"/>
    <w:uiPriority w:val="59"/>
    <w:rsid w:val="00713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Dravia Vemal Murugesan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Dravia Vemal Murugesan</dc:title>
  <dc:creator>draviavemal</dc:creator>
  <cp:lastModifiedBy>Dravia Vemal Murugesan</cp:lastModifiedBy>
  <cp:revision>78</cp:revision>
  <cp:lastPrinted>2024-11-14T14:32:00Z</cp:lastPrinted>
  <dcterms:created xsi:type="dcterms:W3CDTF">2024-11-13T09:20:00Z</dcterms:created>
  <dcterms:modified xsi:type="dcterms:W3CDTF">2024-11-15T05:34:00Z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c50206d1-3d7d-483c-bda1-ea2dbb5ca1c2</vt:lpwstr>
  </property>
  <property fmtid="{D5CDD505-2E9C-101B-9397-08002B2CF9AE}" pid="3" name="x1ye=0">
    <vt:lpwstr>zIsAAB+LCAAAAAAABAAUm8WSg0AURT+IBRZsiWvwYDvc3fn6YbZTUwG6+917TorwPAwhMEIhKPzhaR6HeJJhcYGCSY4iBRhSVjSSHRe5iNk2KqIVOhaLTPqHqh4/8T1oEwlLGY/PEiyMmtD1U9sTEvlM/FpNktOla1DyVpBSw/wAXD2zJu4namHgRrGNcjbs1JUbx8R6CScUnWgeO9M6Z4XH2B0OKScIZmSb3SAqmIoy+GyE/XdAVLTg0s6xBPk</vt:lpwstr>
  </property>
  <property fmtid="{D5CDD505-2E9C-101B-9397-08002B2CF9AE}" pid="4" name="x1ye=1">
    <vt:lpwstr>YsCE/OuFlpPr9mUecG8k31Wk63b+74pxQrN5YImxzZsZ1YcYhwidYGJDblH1hkcz73eiMAw2btvwOPRWbpK+FpI43kUMsvm0lPBrsjU5G7EpVXGGGy7DSPuRXnFNjGcxes6x0UhiExn6VLhXvxlljA3Kt6EcIwRglhFpgKefRPoo+OqppM2aI0SKtzvcKInSuVR3CGDfwgyDa1XcuBzlOmQCqhX+xquyNXPQEhtw57xoR0uwPPV8XV9d7Ui8NWw</vt:lpwstr>
  </property>
  <property fmtid="{D5CDD505-2E9C-101B-9397-08002B2CF9AE}" pid="5" name="x1ye=10">
    <vt:lpwstr>WwMz4fmMOipBIwqH1zQPUiaC3W1Sy4BSw7LXEEMem0k+Br7zzVUAM+2PGxiB3/oZyvQVBGrfS6G3lCmwq2d1vMM3bWAZiaOJHTHVuBrC2kg5i3YywCfgWY9z8LOx9QHRay3uk54UxjBr6VJbLo0Wq1UqlL7wBKy/aDQAIi2kV+0RVfk8PZSfZTIyv9AsB5rpa/pcCQ0x0c3kwrZAkxCOFEJhBjCipTiA1zUd9GyTfCfYZ6fk2JLzvPwk83UNgK5</vt:lpwstr>
  </property>
  <property fmtid="{D5CDD505-2E9C-101B-9397-08002B2CF9AE}" pid="6" name="x1ye=100">
    <vt:lpwstr>1jQp1NdcO+jLyusnMLm+4bneUGkchME5sVGRz5OiF4Se0q/Eng9xkzymuR72+ajrJD1DSSJqtx3YzhFyecCfYwgGCLCBwPFViblgPwaCp4AFTg2oqnQXZ5yVCWs9ol/HC8O2Md45sXhTYjMMZJSDSO6ywbyvwoULUdr4L8DqM2e6itB5M+e8XUjXNvsTAfMsu2tUqPDOsSz/GRqnXIitWdhmj2Q490BvheBzs5hzr0GulIXYXVRBBJ1DR4j+f4a</vt:lpwstr>
  </property>
  <property fmtid="{D5CDD505-2E9C-101B-9397-08002B2CF9AE}" pid="7" name="x1ye=101">
    <vt:lpwstr>z5+s3Pn/EvBndFnOhybwrWCuxBQwtMAtGp1naim7dIJ5pjJx386PpHVfnElnGRh2igQ9pyapXhDNb9p0Dsct4otwbeBOpVV+mTWzKSgCo3Fv0NchPdCZBHNrrzoOjzQHfo7jvT25R+hPO2xGtT+jB1LHbjYrYAODweUy/etS2SV7jj8Xua78JpZ4Y8rSgxqc7bb1SC2fSnOk1BXibkt1F3GuMsoLdMFXSzuj9l959Q28EvG9SO6ABALSuWkeIS8</vt:lpwstr>
  </property>
  <property fmtid="{D5CDD505-2E9C-101B-9397-08002B2CF9AE}" pid="8" name="x1ye=102">
    <vt:lpwstr>37eiTXnR9xpPnEdJHPijC6Xf44HdtDAjIH2xMTW/kIc7b/OBGaUso6bsDGXqwkLJQvLMgd4lBf4PBbPY+gzhZ6MuY40jWMuYrn4I6CEH0Sche0DSXUh1R5tE63YqQsDLko5vsVJfq8X0MNm7k/jhEQQ4qz/hD4U7yWxBIfGLKnFt3YQKG4+4VTgQzpq583RUO3d/lGTr7xUxk6F5poqC8/V6Or6CI5QuKJqPMBaXbh4U1obAdBULFpj2SF46b2B</vt:lpwstr>
  </property>
  <property fmtid="{D5CDD505-2E9C-101B-9397-08002B2CF9AE}" pid="9" name="x1ye=103">
    <vt:lpwstr>ves+YxA15W93ZIf3RXtj6/2ZDtMKtgKf97Qdy+s9W1yaRsQ3puh248akWKvGrYCnl6O2nnFj8JIr2GVfAajIw54nBA0+VlfvTcvQMDzihL4AExngP1yJkoCAy/nT9wuLhtOg0JT8iuBbA74pEx0weKfgcVSGUjqQ9OM1O/j/V9JCRvgTdtWHXy4QwGE/mtK6Z3go7oahY2trPu5zK/13XVPusdQCmK9MhNhvMJAV4DWKPoo1c8TOdVaE6Y3qIN0</vt:lpwstr>
  </property>
  <property fmtid="{D5CDD505-2E9C-101B-9397-08002B2CF9AE}" pid="10" name="x1ye=104">
    <vt:lpwstr>Lq/AJOJR9+YFdxopBstV8h4+6cm5hqZnfEIfH04B0UmORvDYU+WWys/aH98upbnu3vh6em4ZW5dZp2Gvjou3tEd+baYYLvW3Vp9Mj6qBAw/a7RTwIWArjXfMlNBD+uTeRLHiRHQXgbvPAKELlmzHz29xDKGXVSUUgRU3Kddh9fuoJ13XzpJf6Z69A6diDjkisf5g2Nzm/k+yu8dnTH6OM4iYG3QeVuTeT3AsyNdQB95BSib/j9zubmyPUhtCBXU</vt:lpwstr>
  </property>
  <property fmtid="{D5CDD505-2E9C-101B-9397-08002B2CF9AE}" pid="11" name="x1ye=105">
    <vt:lpwstr>yTqNlgRZw+slGj5EkhDYzYMwmmCvUceoaqE2DN6N8eQhpFXdPrOsrS/ZuB22ytSdvCNB5ugrboo6CatB85PeLIkcPXzcbwEEN/0BBJhedjQDJPFxav5khYmwNRlWQl2hjLOs9u4JYSbcX21sQfdwxA99d4qSs3Zt+Z2lUGZZTT2BgqRQ1A/x3bAFkasEmc2fN/PBV8/uSqFlnXbWZG8On0JwKtlTRrZjT0nBoPj55r0KDe3PYzm4dgeEfGj5xJ+</vt:lpwstr>
  </property>
  <property fmtid="{D5CDD505-2E9C-101B-9397-08002B2CF9AE}" pid="12" name="x1ye=106">
    <vt:lpwstr>52Bu2pta/dULrSypUloGCjej44JGs0LDr+n7i6Nn40kwD+VoZ6HN5Xn0t2kprGL1mOuq+9EH0Bp3XNtkOqP8I4WZzTxKJirOtJlpfl7YnB/nRCcJGw5ABZejXn1M5ZeSuP7ImfJchL/Hip8ehZGqH2oqqwUhSK2sIBYnmQkwlI1SJ+xM9Rvh8WcFgKwICgYcNPZQUfFLTB37L5pzKp/eFO7+erywj0pRRaFYZKMuY+9Aqi5fJ6aODdWbSXENCWd</vt:lpwstr>
  </property>
  <property fmtid="{D5CDD505-2E9C-101B-9397-08002B2CF9AE}" pid="13" name="x1ye=107">
    <vt:lpwstr>y3xb7rytLaYkhRLrV5mGtimHa6XzuCDeL0Sd87O1MpYFIWkf88+ZYiAbWYHcI+CEdxviHkdvWueM2xfsfo1HBYbmoLJqKiLyILWk/UZD8Z2KI68LAa6Ujn/Jv7GMy68tBcK3BXPtqnGDtH/HbG3BtwJxLGjNmAV6kvS8A00+h1wNiyMfEXZ1YfiTLCfgek7yIW6oOtDqdAeazUBAP5gAAeGaKu7a64fl6DPCS+DehdvIJBCMmOvHtyvwwn/sJN8</vt:lpwstr>
  </property>
  <property fmtid="{D5CDD505-2E9C-101B-9397-08002B2CF9AE}" pid="14" name="x1ye=108">
    <vt:lpwstr>Nt6aSV13RnOipDaF+CCaVkwA1q8dhwgNQvabd1Mpq4e4cGno9JHFzn5B56AV9st+Xjp/56MlOS82DrEmpWx19qFuGGk8+jauV3DHiXCNLdUc+xg2tMSBgXgN6/bgdgWGiejNJxnwuVDzaMnbAb2ceBuB3PEWZPPdWZ/6yPD0KvF5mEvRWwAeLHhhqXO1wwxIvEmTb0YdXQm6kPzopwZVsDPmbJP2W+P94myEs0Qpfyfu0sGBcSYyaMgn2JwoKqI</vt:lpwstr>
  </property>
  <property fmtid="{D5CDD505-2E9C-101B-9397-08002B2CF9AE}" pid="15" name="x1ye=109">
    <vt:lpwstr>jjCPNc7/GucDGeLwAHJ1rBr1z/MPHncnNlElv16IfRlKRhDVA+iVq5v8Nepei1k4MhLLt7HMVJwtQcsDz1YrBU1wpHF9fd+A3i7CLSCk9W05aOisV/RZmJ/LX8YvUNyM5rZ1ofhR2anSzg1WTKPczn9kKsY8gKVac5QqgV7oU/F5LCZm/l4HziCKA3ufYMfXr3oVTor/Pst/M/ZCLhFt55uviJAsXYz/KFkApg8pxIkOVQqe/8wjuJw0cN0vFSl</vt:lpwstr>
  </property>
  <property fmtid="{D5CDD505-2E9C-101B-9397-08002B2CF9AE}" pid="16" name="x1ye=11">
    <vt:lpwstr>HoNwpkEPKuYNcoO4h5R0r+AuTf1+ylwkC98Q2HmvE8Wha10GsFRCs8SvHyqcypG751YW9UHoc3vCsKpaBBUD02EO1JqI2kt5NsuzLfu7ioDBfNJ+kppw8Vupt74lhO1U12pp3nEpbJgKssXiTHhV2SNSxgghXa9Cx1MQm35l7rdSQEwwEb6AqaxKjJ44aUyPoJvncMePW9c7gcrYJ9YbYWi0yy0jc+FzgkOT0ez1hI9s3+NmlWuPQY0kgksyD35</vt:lpwstr>
  </property>
  <property fmtid="{D5CDD505-2E9C-101B-9397-08002B2CF9AE}" pid="17" name="x1ye=110">
    <vt:lpwstr>s0TFGHwe8kdoXXkA3pkWUQGB/JzCE/IjV0jYTHaBCe43KNvw84svTxMpQ49sD6hecBnFob0UMV9c2kqXPZsWI28EfdBmsofXqkJis/zoojBaqqKlG6r6DDTt13tqI/e0c4gTm8RRme7CokDYOP7j7UB8/JmUcHSKgFP4SR3pCz2Ek+0H6nPurKcS2CX6NacHFC7m8Bi2YRBfL80WwpSkqx7QdMtimhzNOKKUrJTUBcoMNmZkR+gmbpm8yAuS5Ms</vt:lpwstr>
  </property>
  <property fmtid="{D5CDD505-2E9C-101B-9397-08002B2CF9AE}" pid="18" name="x1ye=111">
    <vt:lpwstr>crV/9cDf9vvtBNA6g7DddqM3hdXrW+Unkl6kJR4DzKcA4QXrXebQOih79a3pMVl/uIo8YXHHTCtDhP5hqJigAsU+CYnpp2Wr/BMfFeeRRo8fY9i/u55e2jAKc5qNRqNdzP4ifGovDLIX+st5ghTvOF2r/B4fgnujkb0dtGUqg/LqpDNt3hvkOJDAvzb3jteMzkGTiB30CltCw6dah2Oi4fRZ2Z2+5ghcxUC3tne+KtFCMj+Q7uKvpjrBgG8yrEm</vt:lpwstr>
  </property>
  <property fmtid="{D5CDD505-2E9C-101B-9397-08002B2CF9AE}" pid="19" name="x1ye=112">
    <vt:lpwstr>vLm0gsYZ4njU+vb6IIOUu0jm9qW/0wwSk617o1hA1YPGla6dYEAzJPU6xpZAlFKaBHhM8zMk80xJsPMkY3J8n6E/YaaO9vLN+fpAa2lNhHIXIF8Iu68tYkh/y9vXdiEnXEfIAyBWalIhynyclAOL86qg5i9eyELjlR+WvSH5tt/PYvVfiVzrWF+4yzMf1xzUR1PFX1t8l/oeQikW+NvIlhDsFqJL+Z59x6r0Yaxoia8f4ySv7ue/YkyM7y6nn4j</vt:lpwstr>
  </property>
  <property fmtid="{D5CDD505-2E9C-101B-9397-08002B2CF9AE}" pid="20" name="x1ye=113">
    <vt:lpwstr>2cVM/h+NrAvIlRwODDSrVxBIisMnIjXnomKc1nOfXI2PcfWVZ4H6klU3A87jKaPYeGkRbQe5EOGbS68gsegbleFhlzLnk1KTJ6eQFbL+jFERgDdct+B054Z4YXD4z6tfRZoVXQ4/bKh2S4WUVAevcTj6I7JmR7917Z+LcaCQMyhEvd1vus4jbMkVy+1B7eCla2PKcVY2dTVpXp+knj4Fd5vVx7GqIx5XLEx8VKvnva4WY1mIRGO34p0YhZmpXfs</vt:lpwstr>
  </property>
  <property fmtid="{D5CDD505-2E9C-101B-9397-08002B2CF9AE}" pid="21" name="x1ye=114">
    <vt:lpwstr>fxDy/iiYBkbGWU9UrsgWzi1SIT1QlBL1Lo/EVdHHpqtS5dxmGY5WLIxYIdQ5Ura0P8Fr7t2mnV9yPwgXhEDKeYoMvaHsad74FadJQR8cJL+igxUvrlxfkCIpcq49dMMNeh7gWQIOZi+CpDvkgl6f6tK3wVx5trQ6DzW6sLZdwrFsKZ3bmKx9pWtO6urT8fHBKxg9VCOQRgkusDPrdKZq1X9IcxeI/+hPRCA5EgnSSq4NU6l8z/fpsAYujFl0QaC</vt:lpwstr>
  </property>
  <property fmtid="{D5CDD505-2E9C-101B-9397-08002B2CF9AE}" pid="22" name="x1ye=115">
    <vt:lpwstr>YY6Fao4eV7YX694vFiFyZ0P0SByUa4JGfKOYgot6wjfE3zjWB4NY6KgSD6EHm8Uc2+3ZYT4txDo1FlKzxaw2h4M3tPVa2y2HVuw5xtfcFY8Wl6XgY+W7VBJ99X+wGBVFMRNWVY6arNhrB8TW3WWAsZcHVfnV6i7hehS2vABtsv05WIFDawF7n8beBbgxj+gUkSrEDmFI8eCBdekCLrsUrf3Pne4KuxATDp4zb+xx8HM3pdAIQVJVILuXBn3Pe29</vt:lpwstr>
  </property>
  <property fmtid="{D5CDD505-2E9C-101B-9397-08002B2CF9AE}" pid="23" name="x1ye=116">
    <vt:lpwstr>2Cqqbeq7yywfNkU4VBZdSKpmzqNSeE73KTyW7S7DmOm5V0Tr2ABG4SsDqe+JL77vEdwXPU5bU17cJ4OvGdergcAyyx4vD/Vz7QyF52b4+pSYPiC3OM1+8ShSHsknLdYyFquqAcmOSds2N2qfNEMKDmF8SUklZF4lKemhlN9GNdaSNBOc+MHm8ZKA3JtACaXEtWiAqE0fCLgxOR9xNRifl+RJHhejdybgfKEHj9pGM7gXDXgHWF6fCKDty6ATUZ5</vt:lpwstr>
  </property>
  <property fmtid="{D5CDD505-2E9C-101B-9397-08002B2CF9AE}" pid="24" name="x1ye=117">
    <vt:lpwstr>Y+WOZNpZ+wty5UuZHZc5RxtUGLFrYoCMX+BXuZb8jm4nQtVJC0urvYpJU3Bhrwb0SkLQuggXTuo60fA7jA7K0wP3fwDe32aig3o3ldz+5nwTj03cRZ8BqVA3ruGHzRxSQUltjEty3Qcfcn6a1olL1DzZFN9wlvjNP5vdvxzQR4JFvawRt8HICRrHTwjF3l7HaGBRfLR9W7tzVioJVSImtJJfk6w6J+vtssXl5sTUoXRoi0ZJkb4MHAhoBMgD3FJ</vt:lpwstr>
  </property>
  <property fmtid="{D5CDD505-2E9C-101B-9397-08002B2CF9AE}" pid="25" name="x1ye=118">
    <vt:lpwstr>BAF9S7wID1IQ89H+NYPsxLPv8yI6+OrxVg0DuldMajcDyXAfqEuSsPNdLpK0JwM6e+tXbxqHWHXzvf1opzNoh/PRYoo/O9Lha97Ao94mAblArVCU5GDqiGKA50IbGlatdZ9OmIfjmSAClUFkzYREqDY13y4KZG/e5mnZh9gSGJHODmmekpMqW5iWcP+8qL4X8njfwx7g1RH/HAssQ16waYQ/vZ9RwheiiMlfVbvJ7IH9o36umHPgNXDVEibD4RY</vt:lpwstr>
  </property>
  <property fmtid="{D5CDD505-2E9C-101B-9397-08002B2CF9AE}" pid="26" name="x1ye=119">
    <vt:lpwstr>pp+bOvM5J+GKnbOq/jBeVE6TYTkes4IC2MJZLLZHTzA9/h8Nbt7Z1SJvBp6yt13a5Dka0QR4aqEzW6zezzpQAFhDeHoKDSZ1Ebnfg0oHHG9svLt3nWnLyUYFW4YQPNNGjOLNTPX8L77ZZslA6+0GizHJWNohhhY0Hz1iKFaxgE5KBQQ0Djo5NRdYTNJ4CvSI6OH/u/+0QrXWo+/H6HNyr8h4scdnPDaT3l7vblidsWkRqvG4Gk9bwkgx4wHSj+/</vt:lpwstr>
  </property>
  <property fmtid="{D5CDD505-2E9C-101B-9397-08002B2CF9AE}" pid="27" name="x1ye=12">
    <vt:lpwstr>evMEKEgg9I8gsAKyiin73JG8BzkPsrf7ZmLQnGne7nhG9sh2YclME4d2cvzFjM5kPG26d8PbHwi6lrAj6cRR2vtUhHk7lEr+g8uFTNsjSxpA9fKe0A5IPgK1c5noNGKZfkm+4y1ajURouuGTjfTvca5chEL8kXLC90E5/dfaMTPu30o+hITY+jqDYbDg/Vmv+WTlnCezSvNboNYakTTZQXMfokXsGOgQkFKHsfn7KWovcppu988i9OmhGeGtMqI</vt:lpwstr>
  </property>
  <property fmtid="{D5CDD505-2E9C-101B-9397-08002B2CF9AE}" pid="28" name="x1ye=120">
    <vt:lpwstr>UujQiJ0cwYoIWYMzDvaq70tuLvFydPjYCzlTV0EkhwXPM+5P4Stt9AFioChsyD+N3ZHfEJlvZ83KQPy7Qut6TIJ0c4L+BZ+mmX0WfuWjeXMKv8HyP8NUlRCTfL8nqFiSRH8jR0QaQdugjlFxeFSUzMv411YlbDajEUd+lvC5c4GGMzjdDsP28pAIFZ/wc6hglqDDFRxoL3fovvugmyxjU5P1ulG84whbkywgASax0lzS2uSRzwHbUUHlihk9hOr</vt:lpwstr>
  </property>
  <property fmtid="{D5CDD505-2E9C-101B-9397-08002B2CF9AE}" pid="29" name="x1ye=121">
    <vt:lpwstr>6ZLF6bwUVEsGpzdqPPtlrKEfPU+HoC60iV5aEEjPZzHRIRLtkaC1HEkZF8UWYT7RPDQg7VE1t30o7lwDt1ODWbZ5My21oqAcNljZZ8wuhuIDjpUNNatX1DYeRzWxg+rkF1LVBmkxrcoWuOQ36uHbbHicd/nhXPwg/DX7hsPoChDf0M2NmQZNsGntdqBhK+xV5Ht4u2fFrFvqBsMyAvacQl4Q//bTQ9Oo2X1M3jRPsXdGwawMZBF2f7GJFwSXBiq</vt:lpwstr>
  </property>
  <property fmtid="{D5CDD505-2E9C-101B-9397-08002B2CF9AE}" pid="30" name="x1ye=122">
    <vt:lpwstr>thxxdLFzA6ExhIxLTDbUmpf5j9k8CRVKsn+ACz8htvIPWoRXy/iMocMqGQv2x1dOeuKkRTDvLn1mgduW6MPkoZ2iXTJBHWTJ4Iirh/v/2PKDd+rO5S/tBZwQxA/i40yBuW89qdY/C7qTk7GED10AzwXZXIkytXEBHZfQFL4OTIca5z0OojXXbUeCvrnpI7aqSiX+R8BXTYQDC8bwXig3+U5jPOvr4+jBx/S8KTvRNw4s9KSK6/whSMz8TWMj08q</vt:lpwstr>
  </property>
  <property fmtid="{D5CDD505-2E9C-101B-9397-08002B2CF9AE}" pid="31" name="x1ye=123">
    <vt:lpwstr>ioQHl1vWlhMqVeR98oAIM5HxPgb+j0IHxw5uhFXF6tgfjWPNLzD8vnaGjn4ikUUXf5JiuCcPV4RMKpMmEjKvdaPnW88I0z3dE+5Gin0jeklEMKcpX+ogYquGD6POgB7m2VDUzIQlaNcIL3QrK12EnB5xZhcnLy8IhoIWwB9uv2sjq8D1ZX2vj31RPKPviUi2ttOKY0JSAGymyVJIQ1bIzOWT6VA8+xyjmFAB1q5MDcuPa8uR/f7dNbn+w5oTbgg</vt:lpwstr>
  </property>
  <property fmtid="{D5CDD505-2E9C-101B-9397-08002B2CF9AE}" pid="32" name="x1ye=124">
    <vt:lpwstr>8AiwPqB2/A6/6DbArKr0ES0wINEXzy+WiMvnSGwrRqxw3IdgYTFS6oPW2XZgvhUVViyF5w2k6MIVB/0G+0khZIUnExHwJQ27dSrv69mIWHg0gKbNas4sojQQwEdpJd6SWnY6/0olVyzg7+DVHa0/QPKDFV5wcjSNE0V1bdhVmQpkRjgeIscYZ6YuLnsElQ/D/YwnLEDGW8guUhBV68fgXSZhvqO9YBNdZvBUk+3KWIM1j/nIOr4MEP60XPdRGWX</vt:lpwstr>
  </property>
  <property fmtid="{D5CDD505-2E9C-101B-9397-08002B2CF9AE}" pid="33" name="x1ye=125">
    <vt:lpwstr>6Hh5k8fP04OYyjm9UIaCo5wLgQzLQ4ip9b4eEi3hAHBBIBCeSWAGTraXdf3OfCk3lV+JztXL5/4uwlXXUDygEm+O/tWRHUMdqdLDP8d7cwuajK3hygWmNM3kRKvMVnI3L4alzZBMKS3qfWI8GP5fefge4+qobMmxzhlsOWMVUORvPvlP802BKeO28Uy4C45KoG0GAszxz/3XH8HsJsUw7SrLqruoDixR/8jWNW3NZP+qBFciw1/t8c+7vngGYvd</vt:lpwstr>
  </property>
  <property fmtid="{D5CDD505-2E9C-101B-9397-08002B2CF9AE}" pid="34" name="x1ye=126">
    <vt:lpwstr>y6Oi9ZSiZ3KSJK8EQxc3C2aZTtRy9mbeOz6MxW5jZaNPErzmMutYfBiECpLv6mYHK825tqrflxmwtPGlXpJGvAmVP9HGnKGzduC6YdEb5lSlEZErLq7Zun30Zksb2g9wDgoZCohie3HR2CtLg6VJ3Wz2INXpmoloWm7jTHUiSsJez8AP2zl47/WmXhYpbiSdfoAJD5udxUhWBbfSJRcNz1p5AdfglYYEX56EOYJMeGvU2gnZKr7IoFbHjOK5GRp</vt:lpwstr>
  </property>
  <property fmtid="{D5CDD505-2E9C-101B-9397-08002B2CF9AE}" pid="35" name="x1ye=127">
    <vt:lpwstr>+OcjXnjI1XeScZ79HItfWWBbceg1IhuoAmMJopLJ6HQDW0cqw7w85kwVan7NSl6k2AQVEUEbGPYC9OCN5FfxQ5n67Y2JROVx+q+nya1eBN011I3V0PsOTFAGJ5/ktm5wN0CimIxG9CiiSKkaIsZI7UR2CvYstwpos5FUJlbnSrv23aC8LysEAzGcJy62P3CwWcQ4vqT+dpV2jK8hTTI3sNjIqdpjCaGp+WdYgvCG2vMu0/gClfPtkoywhNdX+/C</vt:lpwstr>
  </property>
  <property fmtid="{D5CDD505-2E9C-101B-9397-08002B2CF9AE}" pid="36" name="x1ye=128">
    <vt:lpwstr>C1zoUDurNeiHzkG548fYvTf1h+KgCar9SxY50k/ST7BvM4Ybz3TG2gzOmx2MCe206JYgadDxrQCAqR4UaY+VqYVI1U1BBlwrrj5U7Kl13xM+fSPiJB3WfqTeBJIC0P5/YsNcKseUFX6cZhwo4G/a0vy7xdbyHTZGX4brbZQ9PFmVq+56hhZkmCS8KYwwn9Or9A6uKmUJ/vUysZ99mr/ABp5HtNNG4FqvrDlBe/YuSghh/AZn0bbw0MXT9ZYiuH8</vt:lpwstr>
  </property>
  <property fmtid="{D5CDD505-2E9C-101B-9397-08002B2CF9AE}" pid="37" name="x1ye=129">
    <vt:lpwstr>NBfMm5Cc4GTkXQrrIjoSnfTPn3xAa9QH1hiw9xNbSei7xEHK5cYLl1yDddrmK+ryJYZY7TZjWt/kVCxIZIKvtmDe+CFGcjM9n9TNGH7uLGrhaT+LpA9wDPffOh1eyo0+7QAAy3AjGilEBJWrsE4HgB0/fMbuXoyZsnVM34oL/PFQgSA0g/y9zZQCL7yrSbG/9Vi13Q+MyqCn2WsRbYFm/ixx/S/DSYHCCutYsXWfKkLV9XTywivS4YMTPuzD4Fk</vt:lpwstr>
  </property>
  <property fmtid="{D5CDD505-2E9C-101B-9397-08002B2CF9AE}" pid="38" name="x1ye=13">
    <vt:lpwstr>7ZR4t9oyQpuDqx3Q32enPtVBVDYg6D9m4hwGf8bqeqKPbQ2Q/MS9ruVTyKzDYbDVg1Cu9ZZ2V3RSMqrXBzjeZnWK5SWna0qcc2gkVeu0T/nA/k5WWlBv1IDZOott+Yxtb0Dldq+c0o9QFVBANqfKwL+GVNyU+Apz+bBOaiVo95FjQBSLYXpTcqHidHDOCZYXXafOzF5J4ldxS0AlnNU7LVQOsxqY9FiSK2ECt8tiB5+o9MGw1PA8RQpt+WJzaU9</vt:lpwstr>
  </property>
  <property fmtid="{D5CDD505-2E9C-101B-9397-08002B2CF9AE}" pid="39" name="x1ye=130">
    <vt:lpwstr>zeB6Ig8edjJ8/qxdZ7NjffKqy3geFP3/6tYAld3tH5WaoO69iIDbVOnyRzpdRC4/EcdybY/7rTp8Ktc12S69os0HcmFllsmcsk2MzPVH8WA4tS+hhC2WM6rhMN8v8mDLeKl1ka1erY47FQoN+NnouwCNNJF9teil1OYtRiKa9BOW4uB+3Jz0U0/X5SapLDOy0K1E/OyFsQUHPMVK/muqJdoZccLT5yIf/KZEnPI72Eoxd6Bapu+Fn3jDhvjudZ+</vt:lpwstr>
  </property>
  <property fmtid="{D5CDD505-2E9C-101B-9397-08002B2CF9AE}" pid="40" name="x1ye=131">
    <vt:lpwstr>+xrTk5ZNbxNz8FLjDcFqPOW0LdFWwqRGcu/kw4Q5O0FfF9FZOLg3/JuTeCWSKTWegyFTrmv4svj7noIDeQ6lPIzdVLE76xP5gVt8ugeLcgYFk6pG0TMt9cUMZ+y8sPzkGSArIyChH/nuvNHB0sSTEeh99bE50eGw0hmzeJT69A44uP/BmMDTohNasGhjGEmzECQ0KsLK9TKATtkb6DfJm337lC/m7pIvJDxtZji4YPlcfaR8ZJ7Ru6er/LpBKTx</vt:lpwstr>
  </property>
  <property fmtid="{D5CDD505-2E9C-101B-9397-08002B2CF9AE}" pid="41" name="x1ye=132">
    <vt:lpwstr>mKk/faIau+H1FI7kklwVEdsdFqtF5q5N+evuJFJshkpJp6fFw7779num2OZH2nfCnPfv+TJS2vMZ1j+fm0N1f+xXIYkWe5SBCIkfc4D8XSLYlckeIRAuAbIZ4EePxCtH8AUhmmjiVclNlGeea6BWtcpmtVi1SwVwUxYizOT4UmUXSw1WyszfMSv97IFLcVv9ldFK/kaq1pAOgcYX0Lrwpjgusnzil7w8iFHzzge0EP/eJ3M5/uaCZsmXNsidQvw</vt:lpwstr>
  </property>
  <property fmtid="{D5CDD505-2E9C-101B-9397-08002B2CF9AE}" pid="42" name="x1ye=133">
    <vt:lpwstr>qvHybsUPU+Lqgm6kIGg1QrfyU/I+6jLXrYm2YoWETyrzm0o6nmOYbvT6CUtyHW8BQV0Rn8NZi2bMePjaD/lgFEjom3EEX2LoTQmeZ+e0NAsBE0e6MZMdQju6dxTV+YjEfzt2cWQ57jjn+cOOmwcK8+7GFQ6x9V3Ve/A+CeRwrtPQvG/ihQuQdtXlQNpcFvffNKutuG9W6e+blV1ha4MH86w5WUtmlxCc3YHgwSas2rvFIZRUuCNyANElA7zJPCi</vt:lpwstr>
  </property>
  <property fmtid="{D5CDD505-2E9C-101B-9397-08002B2CF9AE}" pid="43" name="x1ye=134">
    <vt:lpwstr>XmY4eURuU7GuOFaDy4Os1Euip7uoVCs/YfRO72mZk+3fNX0VmrywrFYPSBKHArboE7DC4droPb8PSHW6bc+ZI/a1Wbx3B6Uifs+eYG2OjJubEcn6uyDE8dAGK+Q8+juS5AH1QmcbY6hQYYqK3ciQUpwAaUqTwxDUdp7CoYmKv6I10A8yjrnqYHBekgwmgjlNaBByOzDqXV3BJFjqGXP/Hhi3vD2r2JKOZd6HkmmNkdq2qGBZmNW1zfS06VwicnD</vt:lpwstr>
  </property>
  <property fmtid="{D5CDD505-2E9C-101B-9397-08002B2CF9AE}" pid="44" name="x1ye=135">
    <vt:lpwstr>sHyG8VC+YmzLyHIYy/SNtjx8ijCLtRtZduvp7MkUerCzgQV72Aewk0LrWDNVCsH8iaqkHgZkwciyquzJYx/g535NY1GSUkVnccETV5jKCo8PcDQf6VbGYSQ0aO0PBSPUg+m57Mm9R1wuoiUYGNSC7GTfhs3F7MZZ8Q48dBWVS8OOToWNT4VihaNNRABoVjBNGyWIUmCe/gThRFDb2CimQn8mTLWtwzTUO5ypKFxCfs0R6q98E+YG3ltGEugvdBU</vt:lpwstr>
  </property>
  <property fmtid="{D5CDD505-2E9C-101B-9397-08002B2CF9AE}" pid="45" name="x1ye=136">
    <vt:lpwstr>P4wxGCs0QpP7/hHFlp8T5MKcp7QI3W0AUSLgFnQ79mGTTWF4dDSIoOZe6yeEA3NhzTSb8hBTIn9w6hMzIzVfTxAdgkV9GBIN1DEXWfJ4a0YAKqgsi2ROJLeGjz6KJ9QDa/iTGdxtAC2gTpInJiej6SrOBtKaB3bCMUf8kSajdp9ruRAN+Iw4CtRbyfmx9rkV5tMIkK+o9VV+tZkD5jAn9+nd4TdQ/N4jOm1EUXUbRAvdQlY5kOwatZc04KcMlwC</vt:lpwstr>
  </property>
  <property fmtid="{D5CDD505-2E9C-101B-9397-08002B2CF9AE}" pid="46" name="x1ye=137">
    <vt:lpwstr>RjXkAvEZ9HQNlbPW75ELGEXyqd8n62QU+GHwYScUy3lX3awsn+TXEKtbD1qgtmZ6TMz+uKT45fwUjPkkQ0BHT3EL4aXdoRPzdV2aJuivPmmxb2s7WdWSIAJzzTtKUitcdefi614/AIulRACrb5azWXMlcCxNvgi5J6V5HGf0ItBCUwls1fss5WY9h7sRY1Ka4o97V8Z8WfrIgR8me+OlVobhQQnpLFHLAi4kE+oyjK7l86yFnA3Bo39SLJI+/iM</vt:lpwstr>
  </property>
  <property fmtid="{D5CDD505-2E9C-101B-9397-08002B2CF9AE}" pid="47" name="x1ye=138">
    <vt:lpwstr>Jwg8JtHXZfTGPZAauVgraXz4wCzUTZSk5QzO4Xtwp8GsdpXRK644P5CAt2oUnhuLgYPmHRCheafcsvIBuHXDpAtZiEFbcM2pAd97g084i369pJHwaYB7NL5tRF/etTIFkF/xPq7GCbsSf9wJyh4Wn/cDhRqxskq23ejC9+NJnwWjbOQViMvm742+XAFMIUAl3UB1su9iDdZlfCrYuf+Og6ZHpWg+qpl6s1Ydm8t8Tc8nyqZCKqA5FtUKQPyhTlb</vt:lpwstr>
  </property>
  <property fmtid="{D5CDD505-2E9C-101B-9397-08002B2CF9AE}" pid="48" name="x1ye=139">
    <vt:lpwstr>nv57gSN2odtNPHdCs/49hYpshogBcmehCggXvS6hMjkBxKdU484zhHBG7vTz4rzuuPJ2LjGhi2lNgWgRdMyOgO7+0ezfQbhvmRTboyIG4KiIT5DE95+XKsf2hDw8JyrzKkTnOVFlclWKS2b1ondHJATjyNnde4u7HwhsYUF5WVrxFa0YWi/vre9LkIa3HsMoKK0f8/DsSY1/fHUGbVF+8JoAI82/X3inY/bZm7TmYXUYFg72YON9KZpe42FmFov</vt:lpwstr>
  </property>
  <property fmtid="{D5CDD505-2E9C-101B-9397-08002B2CF9AE}" pid="49" name="x1ye=14">
    <vt:lpwstr>mD6jicgzW31a6Ug80yX5vwrpIFSXQPKQ8tuhViIHxA0vFc9Yz0BVnUwoS4xOVC7pS3gnLKyUNXyIEtxbw60LginLvze1u7jqqrTKgN2fDjeqZD7w2RevpuxbiZhdmUrxhogMy/4xOLDVRb4JaaNoGqT6xu5xvWk8By3k34dvtlifpzXt5Gb9APnP6blKWG1XuS68i6iCFJk0mF4/cSnMNPQNLa6O3WPKaqd+2r3a+NjWNkzAyZP6UOxtcLb3YqT</vt:lpwstr>
  </property>
  <property fmtid="{D5CDD505-2E9C-101B-9397-08002B2CF9AE}" pid="50" name="x1ye=140">
    <vt:lpwstr>7KWUNrTmeHVyCMNNUz0/sJMm8zn7XMAbi0kNUiLdbYtpLBcULxkXQJbI0IhgE3A1tHPWnux4kxfZuooldyaqxIPBvcvM4ObulWlAJ7QtBI8TEnF/IXYXcmFFGQDs1GabQp60d1YI3+FgSlZNHyGoNVRr5N8RxzAeo4tyEsoMj5XmnukSVFGhHQer+kIPy2gzUO7j1Gw/6mBIYhTvOyypygqbNc/cEMsM3+7aaxPUt9evvAUNOq2FntDJl7T6sBK</vt:lpwstr>
  </property>
  <property fmtid="{D5CDD505-2E9C-101B-9397-08002B2CF9AE}" pid="51" name="x1ye=141">
    <vt:lpwstr>Vy58t/rnY///mv8P09UDLMNQsFwEPeKxJ1IqUqTPC7detf+RsoyniZwwKvYX44lXEgqxpDYyrTdsUkiVfIm5OlrXI4x7e6R1qfNa80b0feykewhJ/7H5z6lnVh3vrN1w9eMVI7N7y79pk6CAzSo2yX7kH8jy+JzCgFPIEdMZcR3Ayoag/owGmWs6SMjK67r2S8jmU3I6B/ETBI7vyH41rs9UJ4x9zAPo6/fsDt2JzP8yLAAA=</vt:lpwstr>
  </property>
  <property fmtid="{D5CDD505-2E9C-101B-9397-08002B2CF9AE}" pid="52" name="x1ye=15">
    <vt:lpwstr>iS5gj7caSuayviHFQ34tySJrBYcCIWRsOoByBbxb8GVyhPiUyRXOKyCSCSCXhKf9dm+gEyprS0+Kl1Q38DRwfz+eg+Rd2QAI+Xc9do1spXg4uLJhDPniEyfzciPSDybbNvvsg89np6HQO56zcKUbNifhN3Wreje9PvUZtLvLLQwhd1/HVAa66g2apNND0r8/NAe2Znk1YggwnLX05ItSCcqISQbYVikogSfdBsUtoQRbvutTfgpdLX6s/G3PWPh</vt:lpwstr>
  </property>
  <property fmtid="{D5CDD505-2E9C-101B-9397-08002B2CF9AE}" pid="53" name="x1ye=16">
    <vt:lpwstr>Lymi0z/33EM2+aqmkkPMD0AsgiLCQnsOEpmuwmG+fupAzLeU0+uRRWxGw9UyaHsDQ1SGWKQIyXrpmi8cN+4YzPTAJwiUk3NAqu2gSeDJ034aBJXoc08JpAD6HRArQuqj86RthVTJVEDEA3mVwyDIMOhYp3KqHl3IJd80PZSPyptENkmJ0IoyEFChSOJSr4cTm/PrjzNbxtW4hXuQkfL5jREb8Lwx7/aN7/5l1YHYsRPxt0Lon3xl3jMAXC5Ja7x</vt:lpwstr>
  </property>
  <property fmtid="{D5CDD505-2E9C-101B-9397-08002B2CF9AE}" pid="54" name="x1ye=17">
    <vt:lpwstr>q0Cn8uPQqAFoSCXMhNfBhaJFOWYgkekUv9AIaokOq0a7GpnM1rixskis5r4SWRw/LdjGohIf9im6VQnW8oR2NxIZbqRR/7/1Xc08N5UQSo+dPzGW6n+WxE5rv3eblEAwv5onlIvE1qLYGgEcAntwN3cZDVHUwOjL7sobMWJLLLmkJqH0GHcBQwWmAJ9X24Uh0mus/dST9yHYVmLqxOLxafpb1ucsQICNSaxrUi0ngYL/sh9dd10N6uth+J9aa24</vt:lpwstr>
  </property>
  <property fmtid="{D5CDD505-2E9C-101B-9397-08002B2CF9AE}" pid="55" name="x1ye=18">
    <vt:lpwstr>d+TSF7OSATNssrWDvh+PmrXqhJWmNf5kl3JsOpHIiY2cGXwmRGjU7Oz8D+2dqca31fv8u9lPSnduIWpX5HEjrmAcOayM4dhBbimEkYPc6pAUYc1k3WsDRtPAH2RgyJHShI8uXWs8d21C97KdqcLORdTSkCPbhuPBACno5X1aaR23XWZgzMHAgyQFrXkFgti8U+9+BItO2rc/zRIf8Sjz2AtV9mZ6jFtI2R6CWS0bjanrKLtxDpveCrp87rmYqjb</vt:lpwstr>
  </property>
  <property fmtid="{D5CDD505-2E9C-101B-9397-08002B2CF9AE}" pid="56" name="x1ye=19">
    <vt:lpwstr>lNT81oc3+jEGLz4naPAM5lkksFfh2YpH9aRtzf751IRo4kSauT0+AN3HblclX1Tgd+J6xbq+Km1XsSk8TzGt/5KEvpdAyck8jOCOaFOTLvaoHWa098ndhf9o3iCvPJXfcGCp45UNjMDjiuu497Sim/G74MXhjuAaDr4LhBrFGXVe1bksv6u6LYgQIJUfuLWEj5gg3FMKA8xamkU5DgxfsVmMAhuNH0R0Ne1WA2K9NL+euhoH15nD7Otwbk72B19</vt:lpwstr>
  </property>
  <property fmtid="{D5CDD505-2E9C-101B-9397-08002B2CF9AE}" pid="57" name="x1ye=2">
    <vt:lpwstr>EbdtB1/N1T2VXNnLbnItJQG/ZGi87qfeh8yZPOgBcm/zIGswIRuVKBQilbOfEOUo6ZD03TaqV/+pt0NEq06p832sHqBeSaoGO9NmUEoXkcaoXxIBY73ZDPp9eELAN44AxafSBtSlDtwzHTOP0SjMfGXkqCCptr0DdNG1KRuGiaOdE3piUpcpS8KZTH9BFavAlp7l4DltzG3wATlujGDXbhxvkFuKfjhpwY6CNR2vIy1oBsAU2fwnoLsExgq4oyG</vt:lpwstr>
  </property>
  <property fmtid="{D5CDD505-2E9C-101B-9397-08002B2CF9AE}" pid="58" name="x1ye=20">
    <vt:lpwstr>f0RFA+wlPunfAV3YInbXe+KZ7pT5SOqNoZysEdDQ7vpqvw1Jh0iPh7kHH49K7+meOiD+0Z8Egobv2FCxfR8gfNLzDvbDowWD/JrXbrsYRyCo5czXXasztansNCswKnrmsWrFwpL41WvFWlSn0Jy4/9um85y5jBdCNunbBDFeg/NEb03PlGmZLzZ3Cuecrfp2DHIdFfdRoGkPUtEnwsg0Q2RVG2wBFXbyR8lYPx/BJX0xfXDT6z9xJhqfldi/Tbf</vt:lpwstr>
  </property>
  <property fmtid="{D5CDD505-2E9C-101B-9397-08002B2CF9AE}" pid="59" name="x1ye=21">
    <vt:lpwstr>xzNWpdH9/RTQyfeAnpKOmEF7VIyb6oWDGxbpUoUM+HwjvCOD7ShW9rnek76I1spKitLQHsOiFNgxQG7gXaMW9WwWrNTnF0g3D5yDzOtu9J/MxY5ivowlrsa1l6UorfPQ6ykzKUfIxQ2bW2rv+UtFq3w9vUNRrmDPjBLy+vRYOj3oBjLv5YoXKgVZvxpbZ+2ADBwAo5QLS48yGKSm+5L1joaLH+AZpIBh89SXk3otfZ1a213MXX36amCmaRZWF73</vt:lpwstr>
  </property>
  <property fmtid="{D5CDD505-2E9C-101B-9397-08002B2CF9AE}" pid="60" name="x1ye=22">
    <vt:lpwstr>Bk4lo8oT/9qF3UQfVuJsyEHX2wJoagTyb5jIYNbR9O+jY4GRLRZfT3j9N9XP489HeoDooC1u+OQTJTBydZDcF7f/yDfu+fRiYOckVnHyNoX/3wmci+z9CF+SIG6FHoDiMAHA7tbYz34Yb7wVCIMxP+PHGykbJMPyNCxEqD1iS1XeEDYlpI3pzimYovq9EEVD6K0aeSw7on9zg/fKOyR6gclZ8bfzBseSvvffCdcmLMWFfjqoGllh9zfU6mKHs2n</vt:lpwstr>
  </property>
  <property fmtid="{D5CDD505-2E9C-101B-9397-08002B2CF9AE}" pid="61" name="x1ye=23">
    <vt:lpwstr>y7lgigskKbld8XeqBLhB+ka8syxpzch2Jo3VILKmuMJgLBn2BK/DaJYiL2hCl6RuiZSn8Z/ieDygF/d/+hSJxLcz+yODQze8Nx05tNsXvdWRV+3aNC2wCLOzp6Unnz8amx/4J6JeAF9954Z+kU1OY5nlXoGh5R4spUPtejK+Nm49xoZLHXmYzwUZWD1ka1ojgQhRi377F7WXvir9tFNEZ4ERLV16Mv5AFS9NUJsoTC19whvOW0cYpX9wP2uGxiG</vt:lpwstr>
  </property>
  <property fmtid="{D5CDD505-2E9C-101B-9397-08002B2CF9AE}" pid="62" name="x1ye=24">
    <vt:lpwstr>qENhgbQH/WOwxOWUIe+ETO9VYF32T+5M3Owp0hXBjgAilkWh/cNULE2nJ6gPmOg1WqxrzB9X2MSlpnHzwLgtA9ns1GN3XM6l5oFX5mB5eZLX2PvP8BrGEs3gg0PxIfTr0FW8Qqk2L3wSHYESmLwVQyJz/KKl8lZb/5CSLcmDePX6U1C+l3t2twOua2BQ9+7eHAPGo9wgrFY7TuzSMtrumqN1wlkuhrjPtbuZyXdqv7Ti2tsBY9lR7i5aUBwiMuz</vt:lpwstr>
  </property>
  <property fmtid="{D5CDD505-2E9C-101B-9397-08002B2CF9AE}" pid="63" name="x1ye=25">
    <vt:lpwstr>cktVVy4i8FHNsi1ayHH7lzZIOP4m045DeS5ZwD8KvA9Krm1GcAFLDwezmbtdY1YlCyIJ8Cid7SDa/JnGjYpRm7qZlL0PSPulDV5r6fQCaBtZNNif4VY0AMbM1Pwk1bkJiXClTon5bjtnOLRyymut4WzFVXc10vZDkvF3G7nuBqjx116axmnIyttXMmC4o4eZQH7HG0al4cJkATz28k0M7jyYfGkc27xiLfaS8PeF23vsNADGvKyiIMauTScJA9w</vt:lpwstr>
  </property>
  <property fmtid="{D5CDD505-2E9C-101B-9397-08002B2CF9AE}" pid="64" name="x1ye=26">
    <vt:lpwstr>ihgBFM5y/wf4DhGPopyhJ1RP4ErMraElxriJ8+6vErmx/4iMgKmMvFmkGnRWYWZRu38SsF7V4a3SsXjhYvQ3WOZW9wcAU10wbvK+nfsYcK9Ww2/i2+LNQwKtgl68TghJpT4NFgNQh1NcoC6KeaBA4cgZAmx8X2dqOYYC2rVJ6BdmLHhF2fcR46IMJCRH4DC4SP97sLZLbnduJsO0xhiJay1u1z6dcK0Ubss8ey9xVTvwoFt+JLe5rZvgB0UGESM</vt:lpwstr>
  </property>
  <property fmtid="{D5CDD505-2E9C-101B-9397-08002B2CF9AE}" pid="65" name="x1ye=27">
    <vt:lpwstr>wRfhMypkDUGHT+Q70z2oU1RgAdS6F7xScdfQeTjAh+iDLuIgSVmLL88xVrODu3EPdbXDUBbSDUyS5ZYxXaAiyXNdvPxEi29NGXVpPLSWfO3d9f6BoqXHvrkDdq1kWdSrXnfA/tivpoN+8Is+DZ/3Q7qcAo5j3Bho69aaoztfb4fsE9PhVeijaQDlRKxF8TTBXKwLy9mv4OoENXK2tS/HwboR1plS6cH4mjgFj2/a2VifhiM6pGDf0nQuurXqci8</vt:lpwstr>
  </property>
  <property fmtid="{D5CDD505-2E9C-101B-9397-08002B2CF9AE}" pid="66" name="x1ye=28">
    <vt:lpwstr>c90HnXrHwJ7EBS1l4N/dBK21DFQfIRhuA84xjuZOLfTKIkmpYUm2XFZmbEuUMNYCkTECk1uANrJqR2brAz3fOMXHhFljIygTj0lz6dWQmIetLzUyq10xiXBewzstfJuY2V2OMbiBKhgWT3cBzs1nGwGgzCvzJIJhEO3/wO+v3gRFHw9Y2+Xv4i6kjsIhdEng2t7gu8zDGxxvbYbXR7HbXUV7HaEnLmm46nh+dIMBgJHG9Cj0L8E7lwufpkXEMv+</vt:lpwstr>
  </property>
  <property fmtid="{D5CDD505-2E9C-101B-9397-08002B2CF9AE}" pid="67" name="x1ye=29">
    <vt:lpwstr>uf1ejoDFdn5qx+72RDDH/CFAIUQtr6czbemsVGkLHAkDRJZ61/kTRYdnPWJVQjtV6b2e8vBofwMY0FpqWmWprIdunxk+eE7NkvXXKW4ici6M853sPxtpl7AIZSUyqqbSFl3aow7wgIL10Tt836/uHrguGNGI7hu1owV1diEtXLIC/1lGW9buRbAdiEjrQiwH1DNyt6jgIhhjyJPLyTV++9YqkyZkjnJUxpa/AH4xaf0Wffj59Vb9P7Yjre/Wa3D</vt:lpwstr>
  </property>
  <property fmtid="{D5CDD505-2E9C-101B-9397-08002B2CF9AE}" pid="68" name="x1ye=3">
    <vt:lpwstr>8hlMsvzQTPdLhqHdQNvD9QZwoVFHoeTPr/OmmLq5wQ5CE0sq0McojYhQsyStDknJv4yC5mj+ACW2hpZk2xKt87ffQPSXahnI7jIEnFsiFRG9hvu8FARw8FF+aNV68phmRoDIFRRw7mh0jVpM2b39u/RS6ZbOTNkuGMZPSPmwFGr5J3HY6Uy8VH+MbTvHi0cH8bFQZ+5hnfV6BOER9mE0zYpFAytCOW1qf2PRX3rcITdjMxAsH0EeqBWlb+dz7Kd</vt:lpwstr>
  </property>
  <property fmtid="{D5CDD505-2E9C-101B-9397-08002B2CF9AE}" pid="69" name="x1ye=30">
    <vt:lpwstr>BlDVHzQfju4rhqgkhrDSXHsj+UuOmXVvavtRY5z8atzNyMe6x8zF64gBYAavu7wo0wJuelT5wdHhGrtgyBbf8gBTDl+gOtQBk4H7DVCkD6TTTBQB+iUOF4hQpu3mpiZD7WR9c9UHCn+SDwIL6N9zADKoWIKebXkvVdtTKDlqSXzt0B7s7b7y60g1tBepkDnAqIMej0RNIDpUlc2fzVC/vz+6GA9qvvqFy6qKaURciyc84GoMkNC6Q07kwvSqywd</vt:lpwstr>
  </property>
  <property fmtid="{D5CDD505-2E9C-101B-9397-08002B2CF9AE}" pid="70" name="x1ye=31">
    <vt:lpwstr>QMO5icfVcHYZmFGieeHDMBbR8tIihGBBYx83F9i2/xGlMGgB8xTSOFsdXWWLCHaU5sut5XBH2rvei/uU5R7HRLFF9NvkNZHStGr4U96oqbGdfhlpkVnJT6p5ees8pxezSPjFRv4pykkvwckXpHBVng37ivsCTM0uKh96WIYZ/KO8YOKEZ+EljiMRFNccX+EBWjExM5Do6+SPT/bg4VCAloU5BMwv4JQIUxvzzvWtoGpeSplfOxbijqDJTsGfaqZ</vt:lpwstr>
  </property>
  <property fmtid="{D5CDD505-2E9C-101B-9397-08002B2CF9AE}" pid="71" name="x1ye=32">
    <vt:lpwstr>6nTHXtt4W2MzKgjgu2RGhqzo0m2YozalsCFblPT0wTKOqKtdcMgyHBCyjdtJdtxOZBryrbrNqim011Aeu0IaYqsJDbC5TCrXNEQmB7ZKB91dp5ssMuN7uCbdvRoDyG1HITaKijZFS0ewlL86yTKSW5ni7jkRlMhrXh9vDaZunq5tkZiw2PkQGGW9r9lfhwKzYOsbYhPZ4vEuWBM8m8Mx8JBZ4HN6zs6usU3LjnMPMwm259OE7xx8+WlHow0U2K/</vt:lpwstr>
  </property>
  <property fmtid="{D5CDD505-2E9C-101B-9397-08002B2CF9AE}" pid="72" name="x1ye=33">
    <vt:lpwstr>5/Eh9t0mSBPI4gRa2/bSEezk2joclQ1f6eE08eAA1NYEB1se6FWBaFij9O7gUw9V+8bNnUCBZ8ZC/56btzTb+Qq777CLn5mgWehuhi0TC6Te7JhHAz7/7WtzLmIUmbAWEg6kW16RlS382VdxQRDyzYMiaDrMZJWbsR6niALHZ/me9ilDBDoF5fIX3zQkvq7+xocgjtBcrEIf1TXXieQgwbGXKQMoa2UN3VTJ6YECeMoA6ak3teGax6jFkRNKSCX</vt:lpwstr>
  </property>
  <property fmtid="{D5CDD505-2E9C-101B-9397-08002B2CF9AE}" pid="73" name="x1ye=34">
    <vt:lpwstr>8mh005axfIZQQc2EqyGVR9ojlIQXGu7uN80ilSbE7h9/57N/3p2Rgpj/EmxONMBF7Nid/vvLJ7CR+UqVxsGUdaxnPmvroKowJ1g9cAkN8vHjl7REnIwbh8BFYPRdSxJrmifB34T34Wu7cOG/YgtxIKZ67xbkH6qyEOs1kLQXFkJqHBpAKiznaJScLmteUslhkNiP1an7Qj3wWt9ui5iSiOqQFDPLBJG+Z2mES+UDwT+3EjWa44nFpggl+2AAGpu</vt:lpwstr>
  </property>
  <property fmtid="{D5CDD505-2E9C-101B-9397-08002B2CF9AE}" pid="74" name="x1ye=35">
    <vt:lpwstr>ABNEIiyfxLlQhZpxFHFTGR0Qte2S6wdUnG4LS4Kh9hIIWREN8zRh7PhnsMfDEE7fDJypjl5gz/v4eyBM6PaRkyKyj4AClTAHEIm4QtT3eqFkKdDxReaMhWWgwfavwcPPSoMS3Z4Kzo1HflhhMpL1fG5BU6GvDevYoZIYP3wM2PfFCPanb7lJEfn8qAa4b2s3WwCfvL919w7PgWwj7Ty6eS+lTzyW++GmudceQBmZlVbBJyP1Dj9rJ6O+kOnd2rX</vt:lpwstr>
  </property>
  <property fmtid="{D5CDD505-2E9C-101B-9397-08002B2CF9AE}" pid="75" name="x1ye=36">
    <vt:lpwstr>XfniaWAaZwaPzFj6/0auKmPDFiw3PQCv7iDFn92Dt85yTpxMIi5zXSg2qjQCH1ME8Amb3G67IIVAIQOV3egy7ELg8JeBaT3fJ2npssYjy2az4hceR7HbcwmXMxU6z2mWMzh1B9SRqJpwVCobvqw5tUH0AAeVRoilhPGvRn+pirF/FG2mO/QSwqCNMpgn2MIWsf+GtTRQZLmcYRnqWWRwyeShBbgI8KMKmPqhdAkDwxCajWypgwWbP0s0AqKFqYw</vt:lpwstr>
  </property>
  <property fmtid="{D5CDD505-2E9C-101B-9397-08002B2CF9AE}" pid="76" name="x1ye=37">
    <vt:lpwstr>3gCSEairxHV/7SKjeIMB8PglBG5l84sbUW6znfLKyTcl8+/I6aaR3vU1vHJKFDkVPSM8+5hn0Sn0lBz2DL9GZbcniIRKzAqxqrUj5kgiJtQ1bqAvpNSmqZHNiqNL/KCK9lvdyLATEIe18iPRAmzly19l1KEoldnmOxw8oL1BFWoIrPNczsfQ0KOmCBEBWaArqufFuraJ0dehTD4TnnGD46W2jY9wnnP2gBPPSnOvXz4RTH1CzZBCZxhht9VzOJh</vt:lpwstr>
  </property>
  <property fmtid="{D5CDD505-2E9C-101B-9397-08002B2CF9AE}" pid="77" name="x1ye=38">
    <vt:lpwstr>KtKC5p+ggHNTPEgSJ40nEy4Zrn50LYw+G925mIXVi5ytQqi4vBo255W7iel3x04Turbq6fCJWShrSac59too10bTzJ6/kcNSYeDuAd/bZVyU8NrmBtzaPLzP2VYxFwiWRCffhlQVCsZbjF6IIIQRDvuXV4HRAMu5xh2ad91VmGKRbok7tEr+kbZjkvQVeedb5fa4Kr/QRLVymD2E4g2sEioSM9y9f81ya0jnP2zykelDpKg+iMll7lT/4oqFgqb</vt:lpwstr>
  </property>
  <property fmtid="{D5CDD505-2E9C-101B-9397-08002B2CF9AE}" pid="78" name="x1ye=39">
    <vt:lpwstr>FhjEiO75RQbiKN+/NRSqKOpjCOpp8AUjM0RDILpldZ99Pe8zFd+Sx81BhQjA2EEfYH5u0UtEkP3gSUwj/L3KT3z2tz7+EFQzMw2vKX7A3FjtCAqhaopndE4nFPQN6VJLrl765Tp6eR/KzaB2Yo1gRTjlYm+Md881MmBPtp9j+vUATglcLZkH3c1t2QyxWJ4t+u4T5qImc/dGg1xK896mXcb4w6LCEnIusD2DYz8OzS+Cl1CJCNj3AtZ/+t4YEVN</vt:lpwstr>
  </property>
  <property fmtid="{D5CDD505-2E9C-101B-9397-08002B2CF9AE}" pid="79" name="x1ye=4">
    <vt:lpwstr>gmrKT8unRkshN3CopofVsgZAv6lbJrNWFB0pUiS9e2P01jQDqvIqpg9clF3jIzdjXW2gT08XHgtOdWApion68LUVO0EhOPYtAlzxvWUw9y9QH1ZpT8XYQuE2cHE5poE6A68UMW2fqlLW/HloMOKEFaHGZpeYtSRUR5owrCtWBE5OA5Vf9wYwLWLxfEGXflV+1XV8AFnzAKtZKovhn9W127L0ywjGHiZxpFBNw/tywlIhlrIpzq4dAoo9jpQAS0t</vt:lpwstr>
  </property>
  <property fmtid="{D5CDD505-2E9C-101B-9397-08002B2CF9AE}" pid="80" name="x1ye=40">
    <vt:lpwstr>U20j9As4bwXNm37e6jR9vR9ioZDhs/kSt9YiEkRpwpbuBQ3Atsm6LoQGyEcMBTRlQICK6XfnRPd8lPUrkT2TE9SkaeNsrwSXCDLMHDh1oh3w1dV1ywcx9F7eOQRJzNJRCDwFqBHmICwfjHlm/K1HBNUyQ9QqgOFNYT68D7KliHDvbTiO3D286t8htBe3q4oYmYjXilyWjCfUurYhZVKE8Kh76ZB8HgV3roDCGzm9mVYtvDKsZ6ebBvd07WWmyhl</vt:lpwstr>
  </property>
  <property fmtid="{D5CDD505-2E9C-101B-9397-08002B2CF9AE}" pid="81" name="x1ye=41">
    <vt:lpwstr>TPoE5XVXcFM4wMCbGF5J+V3EndcPPJWGWRuICD3BeHjYLN+oEa+PpdAxYU9WLh1c1b6w29a/4fG6p9+sSjD6q+Z2hR4K/xSyVCrEDT0urdYbVWYUFPHHoEITEMd0W2y/hjW5tguFed/Ny665hkCUfSE69tuoLCcepJpbB2IuonXkZg1jUjdozpK01fW7/od1t+NJTWQHwd2t5DMwp22Oin7osYQbh2dtA8MlmTEgugylBpLz7EhQDl4j94ood3y</vt:lpwstr>
  </property>
  <property fmtid="{D5CDD505-2E9C-101B-9397-08002B2CF9AE}" pid="82" name="x1ye=42">
    <vt:lpwstr>NdSKWk9TD1Fjqo+vGus0G1+kzxwGDUV++/AWn5ZU+fr686VCDz/tQrJn7By7Rt1T9WRBace9+BffhZwBs0+ohuevRoQeSJ/R253WmFvsQhh/GZ7kwRIvwRHKnbvj3GSNTXf1fjTgkFU4oWAsWx2e2BkNpMTNOIpFoQjrgI+iZL4tROz59tevG/wREFrxtJN3q2iIKRobGsKvO+/ngOdLg/H9s5QIERGZdcqneAaeAQu7cM9yj5rJzdHNj19ZaRR</vt:lpwstr>
  </property>
  <property fmtid="{D5CDD505-2E9C-101B-9397-08002B2CF9AE}" pid="83" name="x1ye=43">
    <vt:lpwstr>lLJmmq12jqp/X9DDdU1KwdIh1EPaiWKQa5dazGv2ZYswv+OzOZFQ2EGPAXzpS0yXoGNk+HVRPXN5fwOUpj5mSv3nfIf9XCL9YYOI8jHT63GOwmePGH3yl7ZJqa4dacYHjO2/Syyoq+mG1ppwjH5m6GtMUsi7JtS5I8nv89wrp5eampb421Jkqzam6iw24SNXLbirzd6/Tiv/szGzQtQ5l3GifJ+1PjFIOwRBk4mHB69azfFgFT8VnwjkzyNIH1n</vt:lpwstr>
  </property>
  <property fmtid="{D5CDD505-2E9C-101B-9397-08002B2CF9AE}" pid="84" name="x1ye=44">
    <vt:lpwstr>glTCD+uk49pCLCpDW7JTYU+i1wPCJAxXNa/XDmranxwt1h4XCqo2v9OGA1b0UUrVn/LzgxeDM4jlRSdoFNV8evLz49pWSVAJVrxEVzNPTFvl6GuprNRrwo5EX7AncBSmhLPFO2bd0WywoHvdMypbftHd12zs48ego0tqGLebn1HCsH7s8BD7TUYSjEF1gB+8ay6NcbulG/Zm34gedPTst8Obr14IwP+qYNSvyqh796zdeRw8roZLXEZfU8QoNP9</vt:lpwstr>
  </property>
  <property fmtid="{D5CDD505-2E9C-101B-9397-08002B2CF9AE}" pid="85" name="x1ye=45">
    <vt:lpwstr>sXsLk6kkHqHXZIQwxNxsc1MJB5EWTFF5KvgsJ3Tt0DohubvspVIRiXRSZfquzWkzSOXL9ZQI3gQZYwT4q+ME6N1V4+puQ/XawHaw9dbaGb3CZsBF8xdC4n4U6l2G1PsKVrDYQZQCDb3R1pQ/Wtw9Q5PhDwHCQQd5a6SHnbVssfkx7tol95SemrAKMaLNJxgMiCRM3rXQWGOn7gT/fYHkBkePlDcwzyIZDe5s8ZZG6dmf3RjWMAGThTMJOegUrT4</vt:lpwstr>
  </property>
  <property fmtid="{D5CDD505-2E9C-101B-9397-08002B2CF9AE}" pid="86" name="x1ye=46">
    <vt:lpwstr>aziA0REuOOpLArtD9ZLrU9KiuR8idtI4bLk4wymu2qN6O5aELtHgt16E8ibzXZYa+opa6IMTQQLce/JzCqosJnj4E4yWhQ1uRlOAg6gXkcPfeR+c1nNM2yBabxtBY9q0Zut2VO3uLsPE2fjR/VxdwHMuXlxDnpY5sMSWSAmDcOGN+rXH0FnjkbcdtzN/D3X2jnOuuoxtlh3ZQOxAV6P0UoKSwcFJcBUvtjV8xauR/Ti2aaCeVTh0r8CqEsMcEdC</vt:lpwstr>
  </property>
  <property fmtid="{D5CDD505-2E9C-101B-9397-08002B2CF9AE}" pid="87" name="x1ye=47">
    <vt:lpwstr>5fM2zXy/yt/rhqLUzCTCfBWNkOUcFrW4Hh6ASUhsJLqwdm471UGFp6GvfTI/YBTkEfQNNHVOk1Rkv+RZqif5/kydUe9INpg1BUmRMucn8a5J3KtCkaHOceN3R7al/P3wfOpUIICtFw/5BW/+QSNmSeSnt23y40HhSVZiX9C09MU+QsDQV0p9cyEyafKlEfz7O0rKRMUfN5+qVrTGhrWsTNHzAD8w23zqERT/iU+X0Y6Y8/R813/1btQGLSGjion</vt:lpwstr>
  </property>
  <property fmtid="{D5CDD505-2E9C-101B-9397-08002B2CF9AE}" pid="88" name="x1ye=48">
    <vt:lpwstr>wD5M/5q6mT1bS4fANJ3E3xZEvERhujra4wQ1dxKEPPxUhIQm6/QYdMuBCGuzNdpAla5d7pPwG4oLkQgMySeTrgNTkY6psDbP1TjTlla1Fgd3wtV6NL/x0tM9z8z1lZj84uWR7lIuMb+a+JH7D0uFpkFT19b80s+7TzbYqIP5nsW18mNaY652dj/swGvfqLY+9xwXJaGW7YKlVIbCOFjcRoaDV2nvZHn+bsjccxmRB6oa+Yw+UnmhwoZkzjt8hbw</vt:lpwstr>
  </property>
  <property fmtid="{D5CDD505-2E9C-101B-9397-08002B2CF9AE}" pid="89" name="x1ye=49">
    <vt:lpwstr>6BZzkyT0T9GD6Fi2GL476bcfrDIvujj+m/LXT6gRbTpl/j1gXrRs4tmPd3KjFEyWtsaeG9Z3y4Xe1MWCcPtGwA+wKrN+CiittrN71/4ltgufAHJCwPBm9FVPKzG1dVdb7/tbZ8R6QafjOmAYOuUPYmJhM6iqamz0UxZeev7tjiD9E06G0nvn6LmIzJRLXnpY29EyE5OmhMbHPCFpF6OEo4CGTUvsTFU6g/9PWkWu+7nXihPIzIHoiemPiNxMuJi</vt:lpwstr>
  </property>
  <property fmtid="{D5CDD505-2E9C-101B-9397-08002B2CF9AE}" pid="90" name="x1ye=5">
    <vt:lpwstr>Oq8M/rL00NFh17IaNUjeMf+rnN8myvcehzYSwBuugoYK9+cSRofdLBf4g2McaBEo+KUGkEh9h5fcKJF1THYP/4hr/GVqT1YXVDFoL8la91fDAmkKsBY2uFYz+ntoS0nDt6nvdDaGKBcCWicZSWbhqcdYf3jOg7qvK7bIf12m2Or4g6sq83R/8zb+jKC2xy1bXheZzdXNDP8MaU8n7fGjm0FhAhh6W8IOo5rQ8YSJKCVyF2Pe+M+tnAP7ZLMFMBN</vt:lpwstr>
  </property>
  <property fmtid="{D5CDD505-2E9C-101B-9397-08002B2CF9AE}" pid="91" name="x1ye=50">
    <vt:lpwstr>+JrQKtPhYbCs6cWgMK8LnUJAn6nXaQq1O5QbjfrNTswcfp/0s0+9XiH4oDA+2TE1guIOjwVMK89+tg4MfKX4ZcZm9sii/hc59wlfo+lAPzhmKMEz2puBilevvmA+I4k2Lorkbrc/o/1ZaQGTeCqQnlSlJWSC4piBAv/fpW/U3Sy52dWc4OrUR04Wi+hBJSSxKug/fhJRVv2HHC/efXrRn0/K6IXyCpOh3AoFOtx6ttnY4pL2u/Ue/c2VNNFZBcT</vt:lpwstr>
  </property>
  <property fmtid="{D5CDD505-2E9C-101B-9397-08002B2CF9AE}" pid="92" name="x1ye=51">
    <vt:lpwstr>otfMHWZVISgLcYtyIW+Op3F5eT9ZCofOieHj0fGZTRB1gt1VB/gl6BbRGqfayc6w9pIbk8QJlY+zfIrrvqYGF1xAQat4ZF58MmcfiJrvyh/zmcLNRgA5s5qHqcmD4Y7EBE57YR0CrOidZne1YFj1quWMQNQfUZM08rOMH5QfNePaqDJr76zqpOeeHJK/drLs4BuvoejTcglfOq48JtuuabobvTp954tWxEzSPwx7/OXXcLFaQRRgTeE6Jz78QLt</vt:lpwstr>
  </property>
  <property fmtid="{D5CDD505-2E9C-101B-9397-08002B2CF9AE}" pid="93" name="x1ye=52">
    <vt:lpwstr>atvIssec+49Q7vNO3Hdb380j3VIOlqvsJjEsQTHFqKPtIsamCh9LNEXsbTXUnijalN9HEPb0FizDf9ACVl7w+H3kOzTLML/QYyttkleqrdJuiuEOVd7I1mH7j0ua3x45P8tsd3MVgzyUBgAtZIZf+ARX3ZfhSdxI4VEq3j+o149wrsE3Q0jYDfJE5gtKSV26KCQYsQoWX7e+38UkmBgFiDvmLoK8+FgXw2J2G8dFElQCJAX9G6kvsm4gNhg0rJH</vt:lpwstr>
  </property>
  <property fmtid="{D5CDD505-2E9C-101B-9397-08002B2CF9AE}" pid="94" name="x1ye=53">
    <vt:lpwstr>2Bs09enPgTTiiMgtktHiEhxaaFXWsJsyndsPtTLcnUzXV3Tz9DC2CaDsTJsgbqnvGE3hlEa/XkR4cT8sYrvKXa2JYQn8s7YsfSzA6Gw9On/X1hYB2vyIF0INV7W4qqn4YLJgn5SchzhEVocGiLu2nKlRirTmbIR+0N2rrdxgSRN8uVVgDpoVSTer+fGHenV4j2XJDQ6fKjOHX5/rKALDIE9F40OaXgq0S11yiHM5X8ugJeK8ZFMTbGeoyr+Rrdn</vt:lpwstr>
  </property>
  <property fmtid="{D5CDD505-2E9C-101B-9397-08002B2CF9AE}" pid="95" name="x1ye=54">
    <vt:lpwstr>o4H+TdfWK71TBPvkcN3e/nyA+08zB0b3qTvEMNxCf1zNFoyEH4eULrwF+CKXHLxc8O2I5lP7Xg16Maxh/XuBc4vsPpgfIWuaHQHBKgf0AD5SBx1ZTT1/3ZW1PKVjkZFcI9A+F0XUrBs5dnr9CcxtMN8mcOmtW0E+TZXEEK5yfyeq/wn11KqFEFZKsWPW0b56tJimCDOcPYFkbgqq+8skrRmO6UogHq5ei2pZvbvWVtGhD2qSZ/FAffW/LtsehZS</vt:lpwstr>
  </property>
  <property fmtid="{D5CDD505-2E9C-101B-9397-08002B2CF9AE}" pid="96" name="x1ye=55">
    <vt:lpwstr>JTHAByOzYPwTQOaHbO8AXCI6ve7XG5hASNmKlb1B8j3eT5T2GGqcBw7NfYcTSqyMoNFxdYi4cBSC4rNm0NmvYu/sCOLPes42gBjGFGwfscbAXdU9zv0PT6B3/uIu3JIM2D3jIOF5Zz7LdhpsucxJVWCZf4n1F+N2n3oVe7gGMkqJHwzKVnU/0RvCvGa47emQZAQLPF0RdhX+INSi0kNZusV3UHIlp86r+OjIQ+f+hHLwxRZ8nO0TZcJdJBy7nLL</vt:lpwstr>
  </property>
  <property fmtid="{D5CDD505-2E9C-101B-9397-08002B2CF9AE}" pid="97" name="x1ye=56">
    <vt:lpwstr>3+b7mBELM8qPFXU8vaR6/sGO5pfKbXFgBBZIdplpzix6/SsjvNKZfdWjxOSE3R9V+pMiGI1yY/ksbwsGAzrIpZCAKSdAm8DBPVm0BUFd0PTjyDH0Vlt4MWmJ55yfcwDTQVPYp/1rYlKS6h3FbIwfvGWXjsOpMFLpoHC2k8f9kISeuNMYXSI1Mt3D6U5K55Xk7NwM5M6WyFh8Vbv0mIrYoAg4IqpW3bzGrYbW18lX+vG4SFuRzSOdMntz8zvPLHl</vt:lpwstr>
  </property>
  <property fmtid="{D5CDD505-2E9C-101B-9397-08002B2CF9AE}" pid="98" name="x1ye=57">
    <vt:lpwstr>Vbe1KLpC5ekcqLq8PuDcaNNPVUNEx9tpbt3BdF5RrCJKx8a0SPabwL1aHGwP+iuaaH1aygd9GHJ/RzljKYv2L21mFPqo3JvRzrrxKHCnzoKpvmr+Y/Imrt7xZYEXQOl2cJJjh7oU4yPhsyjgemyO1T+htDw9EOMSqbd7ohhJKH2vIiYbhInr0UQya1F+lSU+PlncZLTFFIobXx2aXBY/VU9XdPoEIUUZDyHkwb8cOzISSY5Y4N0H4aNaFVo4VZa</vt:lpwstr>
  </property>
  <property fmtid="{D5CDD505-2E9C-101B-9397-08002B2CF9AE}" pid="99" name="x1ye=58">
    <vt:lpwstr>cR368V+DjDT72+VaUeMehwvrYASCdt0cQVwvWZVBtG7USe88bvehzLLGXsvudZL4wPPJx4c3rhUvej/LoUrmjGJvvjl70yq52bSUSCcGHj/1fqV9nkjsONV39s0QtIovY2r/UwSHl894W6HQB/HLKRgUIW8A1jPa92sU04FiCLGms3azXgH2GY3pBlUnAPcR580w6/CSJ6vZML6WA0bw55Sr1WoxwAVujzZW0oqDU/NezoXpP2Yv0ItZyPZXTPa</vt:lpwstr>
  </property>
  <property fmtid="{D5CDD505-2E9C-101B-9397-08002B2CF9AE}" pid="100" name="x1ye=59">
    <vt:lpwstr>+6m2z2K8OLiP/66KcQ/sRcIyOgxuQ/mjIg7SFmeecqqr4w78iTtdPcRoJOpib45Dt9Z6nJIjKA+a4iuPnEmf/yI95ZMrnR8/si7xBd5ZxdXUlR7dFv6lBfbZJFTyqZd0CgFU5dFFlCMRNTaOoQKk6rIaKzWnVnydMxy/zsuT+/lrkpj9gGJZdZQ9w5fDNCpX5812VmIvQwDP9u+ak3IoUfcqsOGwnqcDOklV0YO+LC52k31q2ZFkgReWEN+h54C</vt:lpwstr>
  </property>
  <property fmtid="{D5CDD505-2E9C-101B-9397-08002B2CF9AE}" pid="101" name="x1ye=6">
    <vt:lpwstr>XJlW4YwAPoVXVtnhLjhxZwP12QuFwzHn2qojkXdB4NpSvclwtLjLLooVlXNmD+a0gk7HfOIT86OoPn/OuiHnCEdvuVGzKorHfZkI/zLJDBwg19+wJcgmrrYP93stqeqaxk/CgKX9ZBNNQqU67UbDB2kCZ49+IjXYrdPft3M91tXsGWu5uZp+TksSnGzUVskxd+GFn/C7aGsqhbn2/kWdGh0coT7fuRD1jcl1gQT164Sw+9n2H/rpmT2DqYk0Drs</vt:lpwstr>
  </property>
  <property fmtid="{D5CDD505-2E9C-101B-9397-08002B2CF9AE}" pid="102" name="x1ye=60">
    <vt:lpwstr>jItw01rYHi4yYKaCV+zb2UdzkKTa5zwuFZaLnPlIf4G2JUOiaOCcadsHDDGGd0c2vOCsNQIjhDj4XoIb4pV1dI7LXwvKoE24kQk34X+uVW/m9Cqnq/Jj8r3aLAE15LrsIy1owOfMMKYurdzbwoLS9FRtaKOn3/z2toCNaYpBcO9+JzDtKCh5RLrseZFXPSKR0S5N5M/4SuFmH5mmsLuerikA0UhE4jFwVNwB9BlJH5PKlsnPi03zAKy1xXzxSvY</vt:lpwstr>
  </property>
  <property fmtid="{D5CDD505-2E9C-101B-9397-08002B2CF9AE}" pid="103" name="x1ye=61">
    <vt:lpwstr>WpBSfdW1GjQfesApXeuCjJZd39Ik19K5UHNp9wDzt87WKIDCt4Bm8ZEnyr7W3doHTZBnW3Xz0ebLHhAbdWp8thdqGLVEDnZLsqOyBphtXdMWMHwaH6m38ylrrn772Rczx0jFOl4ZmMGYM/d7Oi3nlz7zdAUAedwQTvuDydoLy0DlEdzGDZrNMRJnkWUsDoflBaLxcvzBQDUZ3x9K1wK4i7mJp+MblPZ/u9S6AVvDjRUdD/DY8HEzEaDmZ8MSjbl</vt:lpwstr>
  </property>
  <property fmtid="{D5CDD505-2E9C-101B-9397-08002B2CF9AE}" pid="104" name="x1ye=62">
    <vt:lpwstr>iJHYIoyVFGFLEJbaqswljUqM8+8nhbBZYEna6jYcVzeo/dQTBhuHvSQ7jqyELCeaEN35UlCQ15m5PjBpWMjpteQhe3T5+YfFNc1X1DrDnlrDuFqAD44V6aGO+sBQKPz9ClnNQFpynbsIs7Py6SU/N93K++ehAU5K6z7J14CU/KWo6WKaxg1ZkQhOjDxTsWE4a69uavvKIObbXV9G4HrZS72TePQ1eH1fZ3eHnEf3St/CC/JH9hUf7sdKzWhw6/a</vt:lpwstr>
  </property>
  <property fmtid="{D5CDD505-2E9C-101B-9397-08002B2CF9AE}" pid="105" name="x1ye=63">
    <vt:lpwstr>uGsm6A+uhiNyc8e72EtyqHy0iuz9WFhWVb2U9vH1XJ12YcX0LfpH7OOKyJ1ZTYEgQQifpK0tBmOEuSez4Yv1gyuORPCVumnaNUKP5dWfu4PGe0q+HE6rXvmaiWMQPGsiAOSC/CZZ8S5QVWGG1He5EbERsHCizS59Rs2tnZ/3yoXufh5R1+WjbLjK6h+h1TSKr37cve9LiVAW/eExs+WUET1nbkO8N5ZOKgJbwDnmpH+vEd2pWhtB2h4BNomh4tf</vt:lpwstr>
  </property>
  <property fmtid="{D5CDD505-2E9C-101B-9397-08002B2CF9AE}" pid="106" name="x1ye=64">
    <vt:lpwstr>Hmx7DlrJrzU11+atHzl9IEi0Zjuf/n9cZTyUtn8JgHKeWfVyte+Ve1drHTyRIhRowo7potFKUOm9K9+3n+ebikxXC83YUuaDwESvZziSuuDVDYwrx6deHM/hknwrlAHKz4+72DG6iHqxNYWMzLPGhYEi+CI8O9ScIrwugCAoQzu8x8zBl2l+41PzyG66dX4gWVl3TBYBVvdNooVtzeaJ6Lfra0D3071ArPajFrAttrAFJ3pIDXQKNNUs6xhgaFL</vt:lpwstr>
  </property>
  <property fmtid="{D5CDD505-2E9C-101B-9397-08002B2CF9AE}" pid="107" name="x1ye=65">
    <vt:lpwstr>ukzRKKx+xuD4082XvXxvA1iKEg+/CiXy9ME/PhURLcqIRTd6ZDWvswpKBnt2q/PcoloQPzGG6vp5pPXnM22Ihr7WZvseUizTwATdTgrMlSKlkVdCLnlrAkSgfwkFA14uZ3AjR750cCtHBLL+cf8F0BzFs4TCDZz1u7ctpqn+fdgSfkv7tqUU6ogAFJvl+CgGD8dkE1fQUWa+wBYBS9+ZJQwUBvoQPThnjgNOjjJrCQfmrLH4JBAID7trGmike19</vt:lpwstr>
  </property>
  <property fmtid="{D5CDD505-2E9C-101B-9397-08002B2CF9AE}" pid="108" name="x1ye=66">
    <vt:lpwstr>/CMkeTcay9lOXvzr8M0FQXOBieKT7T3MCly+oa5n0tbeKxUFVPBZtTo8AZ/BUbfP9+TZzzks3u8yiQODcFv99BR/Pj96OEcFfWYJ6B6o4gV+l/sAmPTgYlYdRSi4ob/gtm1dA+95oPqbPAfr0A2tNLseW4ATWUExQ21vhu9lUh32ByePSGfDvnEF9yFDkHNPMJGmo1hqBE034TGcExpeCPgrPYchAIougHscBtibt7djghuMPXD7ObnDmx7qpX9</vt:lpwstr>
  </property>
  <property fmtid="{D5CDD505-2E9C-101B-9397-08002B2CF9AE}" pid="109" name="x1ye=67">
    <vt:lpwstr>+bQKF8RwpeJ+cGdP5yYSHXJZy8VhqJVO54eW6A6LNO5mSKYhI0hPfD366XXmPMbYwSi9mMKTb88ZPlxcahbQzA/+1BNh2Od8BrzS4ikGiKL9R7X/azxCteV+vNscZI2wKr6GcrPQn6XUDw/B1Hzpt2E59y3pHr1OuCb03fJgnw5hFM6bPDTZ8UWBAwkmnSnILNGN+RQjhLcr/3o58G2HM54P6cirTBLUBDCvvvnl8Pv+p0ohwvq4sBn6hQJSwkn</vt:lpwstr>
  </property>
  <property fmtid="{D5CDD505-2E9C-101B-9397-08002B2CF9AE}" pid="110" name="x1ye=68">
    <vt:lpwstr>Ux+1OGCRpzIkrec0kmiDa6mM+iORqZPkyzvNa/dfKD3NSO/FniMlzsbCdJSA1VLUX085gd6k5QN8L6Ye6tAKjcB1ME8nk+TVDi2b3YhVsFw0+q0cvW8E5ndaH1D+vC/dht6R84aboEA28c92H3SxhTukowb3wZlh5xq7BtL+Bd83N7/c61biXAk2ws979mtgPkfZ4J30Q+V89iTBUyYG46t3wrJBPqc+2LEbHc8mz2E4aR93aHCjn7duFj6q3ks</vt:lpwstr>
  </property>
  <property fmtid="{D5CDD505-2E9C-101B-9397-08002B2CF9AE}" pid="111" name="x1ye=69">
    <vt:lpwstr>QQ1wULIT6kEDqybTIwt1dvOa3Mr3wSiUxBMKCn10hNrW0FEPcnjOBTVOhevqI3OC5dCcl2oUXsQ8IFoFrMFlwOX8KvuMIavkKoKKLzZo+UE++pNctpPfoKc6H3GfTuOULTb1EG4zEWWHalnjqltzWbDrtqSjefbgUr85gtZmHb01dNCFRalpuMKDlI37Y/VzX57ReQqxeMySjwLHUz7ossO6w2viwMhx3bOVXx5iFSvdrx6CLBjvvapbCdaJMrE</vt:lpwstr>
  </property>
  <property fmtid="{D5CDD505-2E9C-101B-9397-08002B2CF9AE}" pid="112" name="x1ye=7">
    <vt:lpwstr>o57I54T7w39BYf8BD169TeLbOeuJm5qzx9K52BYXM6Le+TMa/TfDavjBJ4+RJ2KONHv7JmJ4Mwo7D14irc8IKEUWl7ZVyqZD2tLrG3WFRn13edK+efDaoJcCkbHUf3v5DEoSmtcRKnUik6LT4mv9J6pCpyrK+64Bz3uYHly+AtrrS5pH7ANURZxp9FLsCUcBhOW0tg6SwkygBtzYsumqT3aegiTqJVyxFJC6kL77QDbkgpA5djEJlfHy8P5WGDN</vt:lpwstr>
  </property>
  <property fmtid="{D5CDD505-2E9C-101B-9397-08002B2CF9AE}" pid="113" name="x1ye=70">
    <vt:lpwstr>2/m6RJqi+UVv62nFRp5WMGIw7qBsxtQwFtIkUxaBfrUOzZjs4Ryn27qJsDBiNGiLbkTfKB+HeTUhOQAyGiSnpPeCMvm9qzXMIi5DBrOn1w829T9ChJu2A4aA7iMRQyhN0llhfMVSo3K2lgj5XaOSp10p0rt1KX8A0OIjaw0QoCIVZOVp9l08pIWut0SPtErkZxjhBShvvUo3DisgUd4fNW508+gwtWKJGDd+ke+9UEz//qZSYAiu8h9JPfEDsmh</vt:lpwstr>
  </property>
  <property fmtid="{D5CDD505-2E9C-101B-9397-08002B2CF9AE}" pid="114" name="x1ye=71">
    <vt:lpwstr>m/FSEZ1SrTskfPm++Ud834nkIkYtzQzwUjnVDIRuMqOVsbbH7MckCQ7CJULzn1vbYa50jeHQ3YyAMlka/v/GlIZ13MFkVA4t4nalf06Eq5LpaWvUkio4X+9YAPerRK2iYWvZv45i089Qfd94KiT4o+ymGPDSuNvu/+v+lVQhQPyOOQzYESGiGKPlSZKqF1uMpqZvFLTUhJRVcKBLzQCNAalq0giyMYnAN9uS0FI/7/NrsgFdriQwoYRVftGnNFQ</vt:lpwstr>
  </property>
  <property fmtid="{D5CDD505-2E9C-101B-9397-08002B2CF9AE}" pid="115" name="x1ye=72">
    <vt:lpwstr>DGP1K8bqMUKm98nvr/xSgPbEj0Q8CrL4RJ+pJTxR1VYTAUSLEzyQQ+sUnNe1btW3ea6TU/5m1DrpTHz8pCBcaTfMT29/aXU5A8URQuH8HI3g6Q+hSsLwCsclBuwXmgO/SFpK+C0xxE4tV6oJKx3PrTOYGWd5PjtBc0mF/fkdsE7dUUmGxEekUczwqFT8UDJxruWsG6Z1jC+IFbjL/fKEgLHi9UT2CIv5GbJd/tzYx/3Rjk4n9jKIIYkXx4f4ylZ</vt:lpwstr>
  </property>
  <property fmtid="{D5CDD505-2E9C-101B-9397-08002B2CF9AE}" pid="116" name="x1ye=73">
    <vt:lpwstr>r8sgkqpHcZCTgT+iav7yWiDq+Dh8euijuzTzZZLB0N+KCD0gxk2KOseIDHyuGLilXyWUkuX0d4NBZUy+pc45MTllbGOzUMCyGVo9SGg/YlowJ/gJasC/Po6pI63pt72/OzFB2jQTobsu6+liIvY21bl3bc+DJJ8iyYYt0pV73Kqh8jVUyyf6CIyfIFcqLq59wexwa67gPU8lSkw+nyw/OP/aPlswufC73Ti82d4BGBqfKAYgJGCZCdTkpT/Y2/k</vt:lpwstr>
  </property>
  <property fmtid="{D5CDD505-2E9C-101B-9397-08002B2CF9AE}" pid="117" name="x1ye=74">
    <vt:lpwstr>iHZQmKVnoqObwW+YWpd37D+Qquu/rj7FAl2HJe2B8fuxAN6T8XB43Zc1w/adfyQq9y5seObT/tx9eQbqeH3zc77McjlCH9/aBQ1zn/C+jf+szjqpCS2tgYLSsZO3GL1FRyUQD18VIEAeRrw+MYMRvXckfJkQSqD6ZNCPXpsTJq+pUEmIlMopS4OoCj4zAL7TVphQUSfUch34D9NjdW+ucTH6Q+0K51x8vg4Pf9+mEYUwtxAUiiPNCrEQ1nYF7Y0</vt:lpwstr>
  </property>
  <property fmtid="{D5CDD505-2E9C-101B-9397-08002B2CF9AE}" pid="118" name="x1ye=75">
    <vt:lpwstr>q1JraNUXFzcS646KuHrF5FrV31SM7+DMNXE7KEGcvQKxu4fPh1who3JZWeRr2xmWpyKtKFXALtdRIj6zkpN0fY1R8oveLheBS0ilJySwH56ZY/mtOVnj0xfEIVxqigCGli6Q4h8YvIi5hivF7NRIZ9EycqlpZ+qiarFWWdtnW+pMzCoOtRiuu06okcSfowr2ZpQMiSpWIroFs8IOtGZ7plQFbbFyCvEaWZ0Zo2+mFj45G/Bq0yjsE+MmsXlp7jf</vt:lpwstr>
  </property>
  <property fmtid="{D5CDD505-2E9C-101B-9397-08002B2CF9AE}" pid="119" name="x1ye=76">
    <vt:lpwstr>gqWEqmVPKUPBQ8WumYfhYbFpFd8xQBzQoFgTc2zjs4rj3oo5oKWpVL+1d3XEdP7IFi9ZfPzyOJotPiSZFEBuRbB+PsXevEKFwBuS8qGIZ5fsiYWsMJaQpJtE+lGc3x1AUUE3gc8lMhl1Go3s+HDTuE36TTzw66bIZy+Iz/rdr0RQIqHjX6RQ3O++k+wumnf+U78PJ8pJkbwoQLZz0KACtbGbeIO/SHkjtXT06+nw225hr7DIT1qv0HqfS9a3wS0</vt:lpwstr>
  </property>
  <property fmtid="{D5CDD505-2E9C-101B-9397-08002B2CF9AE}" pid="120" name="x1ye=77">
    <vt:lpwstr>0mLRKfeVU9oMtedmhluNZKTzUgL8YBQ6AjbxIFfGIknLoquO150htczYGPFtTzy2V611dC2sKqiEXNHstB3AS/T3GnOwMts/eM/u2yKgOm+6JAMUFcrwGguNDBVm79/OU4aOupA23P7eNrbbS3QuZIz0XAI9AsAIY26WuSk8REVBllZaJvmOvfggoY6v1YyugTnwiX9Q3UMs3GVRbEo+njYV/0Ul2oHFGoU6NDcnLV/p1nKX7JRB71w2H/LJ56m</vt:lpwstr>
  </property>
  <property fmtid="{D5CDD505-2E9C-101B-9397-08002B2CF9AE}" pid="121" name="x1ye=78">
    <vt:lpwstr>NVs3cjlUyLS28tbzqaYns6303Wk6PA3t3gaa9swOUh+/S0cJW4Wu6YoCHyPR7g2dsm5JBqxG6zLwqZmSw5CVt8SCR+e42qvhD28OPJAoYKK8loVcfBGze08jk56ILgiHHnoD3c8AWrwm061iHkX33pY7gvbI6sNAUFobPHos23TgZzGtS9SpS7dnuHmNhGVlTIbrH4fQ/nsnCCgbOqgn9HHPJc29ROlcoKYnD/z5xDMzlGkiOWTdUydHyhIebhV</vt:lpwstr>
  </property>
  <property fmtid="{D5CDD505-2E9C-101B-9397-08002B2CF9AE}" pid="122" name="x1ye=79">
    <vt:lpwstr>Z0UEB5PLQHlijVSJYJUUFgFViW+iQMjOHEsKF9zbE1bA1DHOnD1uxKWZ9hHF4bKWbYxndCgPwISH8apIBuCDqZ1awHO2eHWi/z68KQLWtdTBR/c/oqLNxtJA23+Jv3wLPoX67OcamOMFjtccU3aIHvCYOMdzyVAirgi4OZTJl39qMtmhXyLPezZvwxaBnxREweJJmbelAXy+qAMiN1ihWemNk6gsrHx/0O1+QZsHSp69+lP38QhXL5/zAIkXTVf</vt:lpwstr>
  </property>
  <property fmtid="{D5CDD505-2E9C-101B-9397-08002B2CF9AE}" pid="123" name="x1ye=8">
    <vt:lpwstr>mxCGGRm0RRzA19qXDNk3CIo9qEURVE3rR/uJ6lvcUWDz11PcYYoQFFC/l8oIMJu0FQQsPx2JwJ0EzYYjPFYVn1iYbShXU4/x3oyVIISxg93U+qfdjukDfHUKCi4/3VEFIr8QMFcfm+bHK6nrC2EYUcyY6VfVgHqFe5njlHnOhByXoc7oP5/8TEUjbu4n887xeKxg/hjmGCQt4z9IBhnvWSLI25CKUhCLUAuCPH7SY9dL1EEkwWbGdT+uyzYc3TT</vt:lpwstr>
  </property>
  <property fmtid="{D5CDD505-2E9C-101B-9397-08002B2CF9AE}" pid="124" name="x1ye=80">
    <vt:lpwstr>p4hQdXm4tdfS5P/VOD+6EIazl81PhIW0cP9UsHL1T0/oT7h6tav6242ujdgJKzF8w0SKe+2I0S2HzU2j89YB1BQkv0aDVmFoLiC8pPFbCT/3+DSz2O5heH90ru8AuDRMmxHsm6mbqjnwcCtXuzv81zmx4Qv2hX5N5EIaOKuy3+1s+HesS5aE4VVzzQGAg90vkkdWMYPeoDUI4k1n5b83WjxYZz3dQyDIouMu1KZNi84c8aPF9h1hRmCcMGVHNQZ</vt:lpwstr>
  </property>
  <property fmtid="{D5CDD505-2E9C-101B-9397-08002B2CF9AE}" pid="125" name="x1ye=81">
    <vt:lpwstr>Fxe9uL7zCqzo48xPsm+tjhNEZGZol+R/H3s1JuSHyY6zBb4uyZJ/mEHhZH8YlYDbZdHDDt0ND8RQaUDEsomGXSIIAKMqyQGbtcLgHUB6En+bRX3rsEIkB9EiPQsufwtAlFNJlC09zDYbGYqrHVungCepRhuckjwkLWL+A35LKpskQZ4tDFP0LsF6AxkyD+IfT6GWL709iM0SGAW2gYclvcoI9TaMGbHhbd/ZdmzuuplNlmEXOG7UYSXDW4FCbRF</vt:lpwstr>
  </property>
  <property fmtid="{D5CDD505-2E9C-101B-9397-08002B2CF9AE}" pid="126" name="x1ye=82">
    <vt:lpwstr>rRV/av/gjUa76nuhXVpwDo0OyMVqGWFOksa5+jk4IEcZi9oDbd/bO3ifPlcMip6zC+6i7LMxFJOvDmGIKancbTwr024a/3DSPl8WAhTYd35R/bVEcKY3h/Q4C2KkXyk/Q3tqQ9HcHrVINqrIiT7PRD4yseSZcguh7CKhtD94Rz9r598+xYdi3a205eEiwpL9iQ28vkpEhVe9SUDmL0m43Fi9eg/H4kD3ntb4haLX2Xy2OPDiGU/KPR4TocxO7+r</vt:lpwstr>
  </property>
  <property fmtid="{D5CDD505-2E9C-101B-9397-08002B2CF9AE}" pid="127" name="x1ye=83">
    <vt:lpwstr>rQf2mXnHEZ87jpDFFpEIvg6gHqT/R96HzlGq88Kr26Mzt+EQuZ7wUEC6kuPzj/uEaktfQ3eCcLwp/o2Lt5QlSD221RxpQRn6/aJZ0+bOWhwBdiDDiP3oLPr379lGamnC87ZmA+UlN8O9UBF7+PD2/GkJC23pk9XUhQfQSIRF5PDff58OijsvyKhlamUacCzylHyDfso2Z0u8kEG+H2pbwSsGjtPCpU534ZRlpiv7niTjN4yCZ5ldmVocdJnzyEP</vt:lpwstr>
  </property>
  <property fmtid="{D5CDD505-2E9C-101B-9397-08002B2CF9AE}" pid="128" name="x1ye=84">
    <vt:lpwstr>NVFuMPCjLsz1nBIigubrsPi5We43I73SVjkQNt6w6kQwQ3iB5nBbmRIn9EHhu/EwaAZIAupiJzGl2LWj96lFL+9jQ7kgPN5ztSOKHw7iiDBwsqfsbpViQ9f4nVqIYbgR3WJTgyzX6U+zw+aNNnzQPqkVSJx28lfSWcmol5OeLPozmsckx+X8fX2stzNUUQjZdWhlO+PcicULQ7Ymm2GKprR9Yy/bIRfO+5IbEBstGaeQHkABWAedjTq710CR/DT</vt:lpwstr>
  </property>
  <property fmtid="{D5CDD505-2E9C-101B-9397-08002B2CF9AE}" pid="129" name="x1ye=85">
    <vt:lpwstr>YBoS93g+jJYOdZ7a/H/G7WRHFQFPUpIWYUA8YK/g2PqJBA74RKAJzm0eq7j1hgPhoNOoLYuHvw4NDrICNMlKu5BcccxPo+fCm8HGiin+f3iZ2ZVVDpjGU6dYHYFLq60StYp6kpp6EwgCnlkRFBmgQV6ezFTck5z+2pJQsGMuYE1/n5zqbUnOcH5OSPZXphUTdmpHRPbWh+Rr9XmrH7oGQ8o/gt+PFDdx1h6yK9jRzeEhEUH3zcubzRqCn7qGOjn</vt:lpwstr>
  </property>
  <property fmtid="{D5CDD505-2E9C-101B-9397-08002B2CF9AE}" pid="130" name="x1ye=86">
    <vt:lpwstr>eq8LQJaqd2Yon7u+VXmIPw67cnqFx6Ntbej5VvZdB75O5Kojt3l11RimvxWDTEVz4TdQIJNBpccssqq3l0aE+yhM16NEVbVqs/Hoc/V2EKovgbQt1D589iyZxDWZ9c/CX9b1A3HhX5TzPN87J00YNVallnhLoRD4IJk8JhJpa/ZYYMLtQMy2/ZxSxR1WiUwPs2TpDzJvn5TdTyjUDm+HiJk7l7a2bMaM6DACS+dubP6I0p8rw+hC6PXaApB4ODT</vt:lpwstr>
  </property>
  <property fmtid="{D5CDD505-2E9C-101B-9397-08002B2CF9AE}" pid="131" name="x1ye=87">
    <vt:lpwstr>kb4a79Fni4Vm2Lh2tm8QTceez8ELu6Hq9fzu4yxMGHf2z4br2qKrgr6fUXUcJ9prO6X7zu6kJznifFMWryjyumEBG2f9vi+5PgX3KhYPz/wZPlA/XnhlBXjjC539+tzYbrHyuj6FTUbjQT4XnTG+JhTy0gbBDnTAHrhqnhyKN1CLhrZt+ScaCWmxRdCJoaoK/E68uqvy0SHrE780JSSCRQ//fWVWKYoqVuxQ604bnLw3fyegXOyIkw9IySx9F01</vt:lpwstr>
  </property>
  <property fmtid="{D5CDD505-2E9C-101B-9397-08002B2CF9AE}" pid="132" name="x1ye=88">
    <vt:lpwstr>hRY//es8m1et6daqCsVCPxl5+A+JnB89uhsqCv21eJjHoq1TnJ0jdnX0nAkGz6/cONZD6yMn7MH1mstDSFjFGLOfGUyz8rmT7+fH6AI/36mVlKJ94qbsfxpCZQCU9D5HfA1+WOdQMp5mQ1a/7qETGDIC6NlH4VROKWmOYHmb5QkNOHg8nIIdNJEhjhLFegvQzv6tZYQ4VGeJh2AvFwhlRAdGDWO/UJ3kiAsO9U1rv3NFcIvuaWna54FfHQRIaOF</vt:lpwstr>
  </property>
  <property fmtid="{D5CDD505-2E9C-101B-9397-08002B2CF9AE}" pid="133" name="x1ye=89">
    <vt:lpwstr>7r2ed1egxS1xoZdAjyOGlycjqnzebcpZqVmyyG4qr1P8XV3RLNf/CRP3R6vjmmNCXwrZOoADA3afI4C+8BiLvSbXvChFL+aITUJAIrw9V1HQsKAR5kq5AuKfOyT03JvsPf5XfdJ7xly3KGdukR3PaoBM/+NqjX6gnwUPKFDcn/F1K744KVsbUlCETd0JmnE4NSH1Ju9uYKiNDv42g6ayL6Yz5YYtE0kme5DFZXIgJF5ZMonu4oBS6wpOStSKGUh</vt:lpwstr>
  </property>
  <property fmtid="{D5CDD505-2E9C-101B-9397-08002B2CF9AE}" pid="134" name="x1ye=9">
    <vt:lpwstr>gL5Lnu1xGurasX9Xqte0h39QO+RSASoSqUQUMbxn48rJc4KEo7+6Mnz/wuJlr7B3MwEOWzatBARNCW/Y39hAWPGtH1tmr+qXsIY0ltolvJlQiYVkzSovTNJit136yyRwia6V/LwTIbX1S7XYOxETc00ZOgRuAR3R37ESY9S3eCYIv5tCcStPTwbNhPn7oGYfNPz3lB7ouxzHgH5dRE+ErX5O3OGlVTp4psRP/aKNroP373D/RjN79WtWpITDT49</vt:lpwstr>
  </property>
  <property fmtid="{D5CDD505-2E9C-101B-9397-08002B2CF9AE}" pid="135" name="x1ye=90">
    <vt:lpwstr>hdBx4WkNfYFt8iT0RYUBL4A6aX4NzW/wGHVGzto9rdIpuN5RfhHIXdFkawk4cUK2KfBbx0CtHE5OGW2hZSikrU+dBGBwswfaJZIfpBxNpt4gWfSAqvtZfWOs4C2pibWvmzdz8uN2A0VjpMTYTLmVf/EKhXfLfv59Ep26RnIV4tTy6+/hPrMcDuNW3fe9EwlDwZ0q8YnzKPUL7TM+1oB/s+3/cDWX6248b7EoVk8isg/h/9vk9pw8vWadbT2BeeM</vt:lpwstr>
  </property>
  <property fmtid="{D5CDD505-2E9C-101B-9397-08002B2CF9AE}" pid="136" name="x1ye=91">
    <vt:lpwstr>GtdiOUSz049QrVWbpgbbmWkYYZmlSHLeQLe72DM0jtH4xYZR6pNI3fQ4NKxaMfbAxPC+fyIiVS6/SbPSfoq1qN8XCveTmLZgK74WcqzmFsJITKvUQDXisNPsgBFXRnPXzeKSA1tTBQgTx1/37R4XYTC8UYkoSlS2o9tCqPCtodLNQ35prriu879WvAK7ocAmGI49vg5OEE+XO38gH9IFHFf2FfapnhUjVGr/dfWM1+lWVZ/fBmGy7wq8OouEHkk</vt:lpwstr>
  </property>
  <property fmtid="{D5CDD505-2E9C-101B-9397-08002B2CF9AE}" pid="137" name="x1ye=92">
    <vt:lpwstr>LNItzcfwYgsPLUKkhijLH+pTIGljb1vgDhtWjTbCPWNShtj0S9Nc0H77ioucX28WL/e1xypyaF5gq036Auk3/gFljqN2p82wYLm0XR6FB1mZB22AbdQQZl+cfKCypX0HbVQ3YHB0Eh535tfEOWc/4CjkVOWBs5/shu+Xg8i4ulcLwVTGmrzAnABL7mKg0GRo9RSa/3z8sIQuOcwfz0L0G0jFyeiDDEa/Msy3pCZObtnJd0UdF6gwIcLZHPetoBh</vt:lpwstr>
  </property>
  <property fmtid="{D5CDD505-2E9C-101B-9397-08002B2CF9AE}" pid="138" name="x1ye=93">
    <vt:lpwstr>tBm1pVgSsKeFhYq0DeWTdnPvtqAwPPnR0KkDRGR6eFZyAtT1aHMBe+uUaYHFlWNBwwTyM9rCWZ4u9Ci/BcMEH6MWFawbEclt9FiGy+8QOoXPdUEaOPuyeuWsXnRnJ8yNB9ukJU7TYIIBBYmmhOos6ivzNiQQdPEgGxio9l9o8P/9NuVND7qevNQnbL4uGAoG3JIQyR2frokOUQi0UugFSDLtvawJzHKaqBBZmGnCmKq/aY39SelhqfkdxSSujcG</vt:lpwstr>
  </property>
  <property fmtid="{D5CDD505-2E9C-101B-9397-08002B2CF9AE}" pid="139" name="x1ye=94">
    <vt:lpwstr>kB2HzGSHDtrOK6nfN8qTukgge3Od6So7crrKiY8ekhJ5+S4Wb0ddUIxuUl/3AgYHcG28W6VIQF4L8BI7AQ8ai8OS2d5C2NxPbuADroMn5xwsJ8Hwu/0fdr8vqnqOVPGHG3+okWZVzPB0Or+uXEQ2DA0qT7Uxa3CN8+JG1+gTo+QdnavjN/hgEQGJHuhAv3MyAVvbv5t+827YviGZmCVQzwbu3uAjxyj6cWCmPfhKiaxuPrhQtl3ioS5t0+W3E3c</vt:lpwstr>
  </property>
  <property fmtid="{D5CDD505-2E9C-101B-9397-08002B2CF9AE}" pid="140" name="x1ye=95">
    <vt:lpwstr>vf4AbAIAQT1tSkN2w1HsFFD97Q4MIvhIM21YAs/LWO7qACRJh3MEPb9Ai8tG66kWzN4AaH+DcM4+2ofgbR7k7N3jjFFZmT8Us5LY4+nHzPPDv2zj4P8CjErlJc88BNwrd6aaZg8jJSIABGQy9CW798GM3Gcj/XglO+5ZZizQhriS4xetoGCmYSbIy88BwxH/XtLzjfkNn6Rf86TfcAmkML4cywNAHlgcHvkUwxtPJbtpzeg5JLVbameFNFVAcQ/</vt:lpwstr>
  </property>
  <property fmtid="{D5CDD505-2E9C-101B-9397-08002B2CF9AE}" pid="141" name="x1ye=96">
    <vt:lpwstr>APVZ0AaNeUj6KW1kSSyKC7Bw0nu1ywxbWOgXvcp8YjW7yYb4qy9WkkB3DlPZnhqVIDTjBdN+4QZfCfwij74eU/XGesTRbAq8D0j5R03YxrYb+jyWQ1+jAECYeRg6s8kh9N2CKW4B6mYw6LQLS0K1t1IM0SQHHi2Xb+BLXui3kF9M+0LZwKqazID/XtRcSXJVFcwaE9XM3zDFDPdHQMcpZrs3YjhT3tZeg0uJR1fpeFeguElzZz8jl42garEbDq9</vt:lpwstr>
  </property>
  <property fmtid="{D5CDD505-2E9C-101B-9397-08002B2CF9AE}" pid="142" name="x1ye=97">
    <vt:lpwstr>TkmOSVrKQCnPrwwMtV9VE4YDpr0uk8xsL8nq7onw2sK9I0Vuv3TUjrGydUIlYcqp9c55uDaPqlN8JQHCsX19AVfcpWpv5W5b3hrTRVJUY7Zj9GaRe4727TgTLTymdFhpbcXet7pspgofnKl2buFWsmNV60kFra8DgnWRgQjNk54YgtVwY+lAwLLeOCzUQ0LuJ5lcuJ4iTHt75v6nkjmhka95gbbUtYdfHYNzdAjMzkEctQmF6/sMd8X0SYpPgu/</vt:lpwstr>
  </property>
  <property fmtid="{D5CDD505-2E9C-101B-9397-08002B2CF9AE}" pid="143" name="x1ye=98">
    <vt:lpwstr>f34VKFBK+tHTmiC/8yjYdo69/P+DRljpVjKTW0xK9rYHFCiA72uNxTEgA5H+PlfL/Z+azLTRs9HwRXBrb4VxRd2ZQiLzNR4c3e9jEhOcg1mx7JoRaNLbBeG0Ix+x4BxFQEJIcNQ7x0owMpVI+ToHG1y9GZbvmBI4oVjXuMnXY+XMPVAE7cGjtGMHMcX/f/kpMNhUu/Dy6WNNU9wS0ecSRVhTK6fBJsAJPVII98aLBCJE4ic8Zav5bgK38BmzJSM</vt:lpwstr>
  </property>
  <property fmtid="{D5CDD505-2E9C-101B-9397-08002B2CF9AE}" pid="144" name="x1ye=99">
    <vt:lpwstr>1WOxP3G9TzsZvZMQs2ZPD7A/D1i/tMeW0gXgnF4YOZwnXqSUNccGHkh0QCLEY7eYUiNePrdfh5euAuRwIghYfWX+MUQuiqf/Uh/yYaMihMgp1E/ValUNb7gstKIsO8hsO5UuuCLMlRuTsha4q+b3HpSEIY2r/KyKP93MYxQ3//nORdtqY0QDCyx4oUV3OQ0iVdQA/25IwJgEzJrknETZkaAAJ3L0Cvsoz8JdGCLqPMmL0k2BJC2Ft3FqN3Ad7qn</vt:lpwstr>
  </property>
</Properties>
</file>